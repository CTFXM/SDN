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AA" w:rsidRDefault="004A10B6" w:rsidP="00391E7A">
      <w:pPr>
        <w:spacing w:beforeLines="50" w:before="156" w:afterLines="50" w:after="156" w:line="360" w:lineRule="auto"/>
        <w:jc w:val="center"/>
        <w:rPr>
          <w:rFonts w:ascii="黑体" w:eastAsia="黑体"/>
          <w:b/>
          <w:sz w:val="32"/>
          <w:szCs w:val="32"/>
        </w:rPr>
      </w:pPr>
      <w:r w:rsidRPr="004A10B6">
        <w:rPr>
          <w:rFonts w:ascii="黑体" w:eastAsia="黑体" w:hint="eastAsia"/>
          <w:b/>
          <w:sz w:val="32"/>
          <w:szCs w:val="32"/>
        </w:rPr>
        <w:t>计算机网络应用竞赛</w:t>
      </w:r>
    </w:p>
    <w:p w:rsidR="003C2364" w:rsidRDefault="001D0355" w:rsidP="001934AA">
      <w:pPr>
        <w:jc w:val="center"/>
        <w:outlineLvl w:val="0"/>
        <w:rPr>
          <w:rFonts w:ascii="宋体" w:hAnsi="宋体"/>
          <w:b/>
          <w:sz w:val="32"/>
          <w:szCs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</w:rPr>
        <w:t>服务器配置</w:t>
      </w:r>
      <w:r w:rsidR="00DA1543">
        <w:rPr>
          <w:rFonts w:ascii="宋体" w:hAnsi="宋体" w:hint="eastAsia"/>
          <w:b/>
          <w:sz w:val="32"/>
          <w:szCs w:val="32"/>
        </w:rPr>
        <w:t>文档</w:t>
      </w:r>
      <w:r>
        <w:rPr>
          <w:rFonts w:ascii="宋体" w:hAnsi="宋体" w:hint="eastAsia"/>
          <w:b/>
          <w:sz w:val="32"/>
          <w:szCs w:val="32"/>
        </w:rPr>
        <w:t>参考</w:t>
      </w:r>
      <w:r w:rsidR="00E859F6">
        <w:rPr>
          <w:rFonts w:ascii="宋体" w:hAnsi="宋体" w:hint="eastAsia"/>
          <w:b/>
          <w:sz w:val="32"/>
          <w:szCs w:val="32"/>
        </w:rPr>
        <w:t>模板</w:t>
      </w:r>
    </w:p>
    <w:p w:rsidR="008A6567" w:rsidRPr="00461613" w:rsidRDefault="00461613" w:rsidP="008A6567">
      <w:pPr>
        <w:jc w:val="left"/>
        <w:outlineLvl w:val="0"/>
        <w:rPr>
          <w:rFonts w:ascii="黑体" w:eastAsia="黑体" w:hAnsi="黑体"/>
          <w:b/>
          <w:sz w:val="32"/>
          <w:szCs w:val="32"/>
        </w:rPr>
      </w:pPr>
      <w:r w:rsidRPr="00461613">
        <w:rPr>
          <w:rFonts w:ascii="黑体" w:eastAsia="黑体" w:hAnsi="黑体" w:hint="eastAsia"/>
          <w:b/>
          <w:sz w:val="32"/>
          <w:szCs w:val="32"/>
        </w:rPr>
        <w:t>请注意</w:t>
      </w:r>
      <w:r w:rsidR="008A6567" w:rsidRPr="00461613">
        <w:rPr>
          <w:rFonts w:ascii="黑体" w:eastAsia="黑体" w:hAnsi="黑体" w:hint="eastAsia"/>
          <w:b/>
          <w:sz w:val="32"/>
          <w:szCs w:val="32"/>
        </w:rPr>
        <w:t>：</w:t>
      </w:r>
      <w:r w:rsidR="001D0355" w:rsidRPr="001D0355">
        <w:rPr>
          <w:rFonts w:ascii="黑体" w:eastAsia="黑体" w:hAnsi="黑体" w:hint="eastAsia"/>
          <w:i/>
          <w:color w:val="FF0000"/>
          <w:sz w:val="32"/>
          <w:szCs w:val="32"/>
        </w:rPr>
        <w:t>（以下模板为参考模板，具体内容</w:t>
      </w:r>
      <w:r w:rsidR="001D0355">
        <w:rPr>
          <w:rFonts w:ascii="黑体" w:eastAsia="黑体" w:hAnsi="黑体" w:hint="eastAsia"/>
          <w:i/>
          <w:color w:val="FF0000"/>
          <w:sz w:val="32"/>
          <w:szCs w:val="32"/>
        </w:rPr>
        <w:t>请参照</w:t>
      </w:r>
      <w:r w:rsidR="001D0355" w:rsidRPr="001D0355">
        <w:rPr>
          <w:rFonts w:ascii="黑体" w:eastAsia="黑体" w:hAnsi="黑体" w:hint="eastAsia"/>
          <w:i/>
          <w:color w:val="FF0000"/>
          <w:sz w:val="32"/>
          <w:szCs w:val="32"/>
        </w:rPr>
        <w:t>赛题</w:t>
      </w:r>
      <w:r w:rsidR="001D0355">
        <w:rPr>
          <w:rFonts w:ascii="黑体" w:eastAsia="黑体" w:hAnsi="黑体" w:hint="eastAsia"/>
          <w:i/>
          <w:color w:val="FF0000"/>
          <w:sz w:val="32"/>
          <w:szCs w:val="32"/>
        </w:rPr>
        <w:t>要求</w:t>
      </w:r>
      <w:r w:rsidR="001D0355" w:rsidRPr="001D0355">
        <w:rPr>
          <w:rFonts w:ascii="黑体" w:eastAsia="黑体" w:hAnsi="黑体" w:hint="eastAsia"/>
          <w:i/>
          <w:color w:val="FF0000"/>
          <w:sz w:val="32"/>
          <w:szCs w:val="32"/>
        </w:rPr>
        <w:t>）</w:t>
      </w:r>
    </w:p>
    <w:p w:rsidR="008A6567" w:rsidRPr="00461613" w:rsidRDefault="00E859F6" w:rsidP="008A6567">
      <w:pPr>
        <w:jc w:val="left"/>
        <w:outlineLvl w:val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考生将</w:t>
      </w:r>
      <w:r w:rsidR="00DA1543">
        <w:rPr>
          <w:rFonts w:ascii="黑体" w:eastAsia="黑体" w:hAnsi="黑体" w:hint="eastAsia"/>
          <w:b/>
          <w:sz w:val="32"/>
          <w:szCs w:val="32"/>
        </w:rPr>
        <w:t>截图</w:t>
      </w:r>
      <w:r>
        <w:rPr>
          <w:rFonts w:ascii="黑体" w:eastAsia="黑体" w:hAnsi="黑体" w:hint="eastAsia"/>
          <w:b/>
          <w:sz w:val="32"/>
          <w:szCs w:val="32"/>
        </w:rPr>
        <w:t>粘贴至下方。</w:t>
      </w:r>
      <w:r w:rsidR="006F0ACF" w:rsidRPr="00461613" w:rsidDel="006F0ACF">
        <w:rPr>
          <w:rFonts w:ascii="黑体" w:eastAsia="黑体" w:hAnsi="黑体" w:hint="eastAsia"/>
          <w:b/>
          <w:sz w:val="32"/>
          <w:szCs w:val="32"/>
        </w:rPr>
        <w:t xml:space="preserve"> </w:t>
      </w:r>
    </w:p>
    <w:p w:rsidR="003C2364" w:rsidRPr="00F80428" w:rsidRDefault="003C2364" w:rsidP="00D71E82">
      <w:pPr>
        <w:jc w:val="left"/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（1）</w:t>
      </w:r>
      <w:r w:rsidR="004A10B6" w:rsidRPr="004A10B6">
        <w:rPr>
          <w:rFonts w:ascii="黑体" w:eastAsia="黑体" w:hAnsi="黑体" w:hint="eastAsia"/>
          <w:b/>
          <w:sz w:val="28"/>
          <w:szCs w:val="36"/>
        </w:rPr>
        <w:t>所有虚拟机的概要信息（包含虚拟机CPU、内存、硬盘、网络信息）截图</w:t>
      </w:r>
    </w:p>
    <w:p w:rsidR="007D7B7E" w:rsidRDefault="007D7B7E" w:rsidP="00B921C0">
      <w:pPr>
        <w:rPr>
          <w:szCs w:val="21"/>
        </w:rPr>
      </w:pPr>
    </w:p>
    <w:p w:rsidR="00DA1543" w:rsidRDefault="00DA1543" w:rsidP="00B921C0">
      <w:pPr>
        <w:rPr>
          <w:szCs w:val="21"/>
        </w:rPr>
      </w:pPr>
    </w:p>
    <w:p w:rsidR="007D7B7E" w:rsidRDefault="007D7B7E" w:rsidP="00B921C0">
      <w:pPr>
        <w:rPr>
          <w:szCs w:val="21"/>
        </w:rPr>
      </w:pPr>
    </w:p>
    <w:p w:rsidR="003C2364" w:rsidRDefault="003C2364" w:rsidP="00B921C0">
      <w:pPr>
        <w:rPr>
          <w:szCs w:val="21"/>
        </w:rPr>
      </w:pPr>
      <w:r>
        <w:rPr>
          <w:rFonts w:hint="eastAsia"/>
          <w:szCs w:val="21"/>
        </w:rPr>
        <w:t>###########################################################################################</w:t>
      </w:r>
    </w:p>
    <w:p w:rsidR="003C2364" w:rsidRPr="00F80428" w:rsidRDefault="003C2364" w:rsidP="003C2364">
      <w:pPr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</w:t>
      </w:r>
      <w:r w:rsidR="00D71E82">
        <w:rPr>
          <w:rFonts w:ascii="黑体" w:eastAsia="黑体" w:hAnsi="黑体" w:hint="eastAsia"/>
          <w:b/>
          <w:sz w:val="28"/>
          <w:szCs w:val="36"/>
        </w:rPr>
        <w:t>2</w:t>
      </w:r>
      <w:r w:rsidRPr="00F80428">
        <w:rPr>
          <w:rFonts w:ascii="黑体" w:eastAsia="黑体" w:hAnsi="黑体" w:hint="eastAsia"/>
          <w:b/>
          <w:sz w:val="28"/>
          <w:szCs w:val="36"/>
        </w:rPr>
        <w:t>）</w:t>
      </w:r>
      <w:r w:rsidR="004A10B6" w:rsidRPr="004A10B6">
        <w:rPr>
          <w:rFonts w:ascii="黑体" w:eastAsia="黑体" w:hAnsi="黑体" w:hint="eastAsia"/>
          <w:b/>
          <w:sz w:val="28"/>
          <w:szCs w:val="36"/>
        </w:rPr>
        <w:t>所有虚拟机上所安装操作系统的IP地址配置截图</w:t>
      </w:r>
    </w:p>
    <w:p w:rsidR="0004025E" w:rsidRDefault="0004025E" w:rsidP="002623EF"/>
    <w:p w:rsidR="004A10B6" w:rsidRDefault="004A10B6" w:rsidP="002623EF"/>
    <w:p w:rsidR="00E859F6" w:rsidRDefault="00E859F6" w:rsidP="002623EF"/>
    <w:p w:rsidR="009C7C4C" w:rsidRPr="00D71E82" w:rsidRDefault="009C7C4C" w:rsidP="009C7C4C">
      <w:pPr>
        <w:rPr>
          <w:szCs w:val="21"/>
        </w:rPr>
      </w:pPr>
      <w:r>
        <w:rPr>
          <w:rFonts w:hint="eastAsia"/>
          <w:szCs w:val="21"/>
        </w:rPr>
        <w:t>###########################################################################################</w:t>
      </w:r>
    </w:p>
    <w:p w:rsidR="00E859F6" w:rsidRPr="00D71E82" w:rsidRDefault="00D71E82" w:rsidP="00D71E82">
      <w:pPr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</w:t>
      </w:r>
      <w:r>
        <w:rPr>
          <w:rFonts w:ascii="黑体" w:eastAsia="黑体" w:hAnsi="黑体" w:hint="eastAsia"/>
          <w:b/>
          <w:sz w:val="28"/>
          <w:szCs w:val="36"/>
        </w:rPr>
        <w:t>3</w:t>
      </w:r>
      <w:r w:rsidRPr="00F80428">
        <w:rPr>
          <w:rFonts w:ascii="黑体" w:eastAsia="黑体" w:hAnsi="黑体" w:hint="eastAsia"/>
          <w:b/>
          <w:sz w:val="28"/>
          <w:szCs w:val="36"/>
        </w:rPr>
        <w:t>）</w:t>
      </w:r>
      <w:r w:rsidRPr="00D71E82">
        <w:rPr>
          <w:rFonts w:ascii="黑体" w:eastAsia="黑体" w:hAnsi="黑体" w:hint="eastAsia"/>
          <w:b/>
          <w:sz w:val="28"/>
          <w:szCs w:val="36"/>
        </w:rPr>
        <w:t>FTP服务器配置截图、用户访问截图；</w:t>
      </w:r>
    </w:p>
    <w:p w:rsidR="00D71E82" w:rsidRDefault="00D71E82" w:rsidP="00D71E82"/>
    <w:p w:rsidR="00D71E82" w:rsidRDefault="00D71E82" w:rsidP="00D71E82"/>
    <w:p w:rsidR="00D71E82" w:rsidRDefault="00D71E82" w:rsidP="00D71E82"/>
    <w:p w:rsidR="00D71E82" w:rsidRPr="00D71E82" w:rsidRDefault="00D71E82" w:rsidP="00D71E82">
      <w:pPr>
        <w:rPr>
          <w:szCs w:val="21"/>
        </w:rPr>
      </w:pPr>
      <w:r>
        <w:rPr>
          <w:rFonts w:hint="eastAsia"/>
          <w:szCs w:val="21"/>
        </w:rPr>
        <w:t>###########################################################################################</w:t>
      </w:r>
    </w:p>
    <w:p w:rsidR="00D71E82" w:rsidRDefault="00D71E82" w:rsidP="00D71E82">
      <w:pPr>
        <w:outlineLvl w:val="0"/>
        <w:rPr>
          <w:rFonts w:ascii="黑体" w:eastAsia="黑体" w:hAnsi="黑体"/>
          <w:b/>
          <w:sz w:val="28"/>
          <w:szCs w:val="36"/>
        </w:rPr>
      </w:pPr>
      <w:r w:rsidRPr="00F80428">
        <w:rPr>
          <w:rFonts w:ascii="黑体" w:eastAsia="黑体" w:hAnsi="黑体" w:hint="eastAsia"/>
          <w:b/>
          <w:sz w:val="28"/>
          <w:szCs w:val="36"/>
        </w:rPr>
        <w:t>（</w:t>
      </w:r>
      <w:r>
        <w:rPr>
          <w:rFonts w:ascii="黑体" w:eastAsia="黑体" w:hAnsi="黑体" w:hint="eastAsia"/>
          <w:b/>
          <w:sz w:val="28"/>
          <w:szCs w:val="36"/>
        </w:rPr>
        <w:t>4</w:t>
      </w:r>
      <w:r w:rsidRPr="00F80428">
        <w:rPr>
          <w:rFonts w:ascii="黑体" w:eastAsia="黑体" w:hAnsi="黑体" w:hint="eastAsia"/>
          <w:b/>
          <w:sz w:val="28"/>
          <w:szCs w:val="36"/>
        </w:rPr>
        <w:t>）</w:t>
      </w:r>
      <w:r w:rsidRPr="00D71E82">
        <w:rPr>
          <w:rFonts w:ascii="黑体" w:eastAsia="黑体" w:hAnsi="黑体" w:hint="eastAsia"/>
          <w:b/>
          <w:sz w:val="28"/>
          <w:szCs w:val="36"/>
        </w:rPr>
        <w:t>WEB服务配置截图、用户访问截图。</w:t>
      </w:r>
    </w:p>
    <w:p w:rsidR="00D71E82" w:rsidRDefault="00D71E82" w:rsidP="00D71E82"/>
    <w:p w:rsidR="00D71E82" w:rsidRDefault="00D71E82" w:rsidP="00D71E82"/>
    <w:p w:rsidR="00D71E82" w:rsidRDefault="00D71E82" w:rsidP="00D71E82"/>
    <w:p w:rsidR="00D71E82" w:rsidRDefault="00D71E82" w:rsidP="00D71E82">
      <w:pPr>
        <w:rPr>
          <w:szCs w:val="21"/>
        </w:rPr>
      </w:pPr>
      <w:r>
        <w:rPr>
          <w:rFonts w:hint="eastAsia"/>
          <w:szCs w:val="21"/>
        </w:rPr>
        <w:t>###########################################################################################</w:t>
      </w:r>
    </w:p>
    <w:p w:rsidR="00D71E82" w:rsidRPr="00D71E82" w:rsidRDefault="00D71E82" w:rsidP="00D71E82">
      <w:pPr>
        <w:outlineLvl w:val="0"/>
        <w:rPr>
          <w:rFonts w:ascii="黑体" w:eastAsia="黑体" w:hAnsi="黑体"/>
          <w:b/>
          <w:sz w:val="28"/>
          <w:szCs w:val="36"/>
        </w:rPr>
      </w:pPr>
    </w:p>
    <w:sectPr w:rsidR="00D71E82" w:rsidRPr="00D71E82" w:rsidSect="00CF715D">
      <w:footerReference w:type="even" r:id="rId9"/>
      <w:footerReference w:type="default" r:id="rId10"/>
      <w:pgSz w:w="11906" w:h="16838"/>
      <w:pgMar w:top="-567" w:right="282" w:bottom="142" w:left="709" w:header="142" w:footer="1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2FA" w:rsidRDefault="009862FA" w:rsidP="00DB3574">
      <w:r>
        <w:separator/>
      </w:r>
    </w:p>
  </w:endnote>
  <w:endnote w:type="continuationSeparator" w:id="0">
    <w:p w:rsidR="009862FA" w:rsidRDefault="009862FA" w:rsidP="00DB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CF" w:rsidRDefault="008E48F9" w:rsidP="0008305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F0AC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0ACF" w:rsidRDefault="006F0ACF" w:rsidP="0008305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ACF" w:rsidRDefault="006F0ACF" w:rsidP="005F4711">
    <w:pPr>
      <w:pStyle w:val="a4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 w:rsidR="008E48F9">
      <w:rPr>
        <w:szCs w:val="21"/>
      </w:rPr>
      <w:fldChar w:fldCharType="begin"/>
    </w:r>
    <w:r>
      <w:rPr>
        <w:szCs w:val="21"/>
      </w:rPr>
      <w:instrText xml:space="preserve"> PAGE </w:instrText>
    </w:r>
    <w:r w:rsidR="008E48F9">
      <w:rPr>
        <w:szCs w:val="21"/>
      </w:rPr>
      <w:fldChar w:fldCharType="separate"/>
    </w:r>
    <w:r w:rsidR="001D0355">
      <w:rPr>
        <w:noProof/>
        <w:szCs w:val="21"/>
      </w:rPr>
      <w:t>1</w:t>
    </w:r>
    <w:r w:rsidR="008E48F9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 w:rsidR="008E48F9">
      <w:rPr>
        <w:szCs w:val="21"/>
      </w:rPr>
      <w:fldChar w:fldCharType="begin"/>
    </w:r>
    <w:r>
      <w:rPr>
        <w:szCs w:val="21"/>
      </w:rPr>
      <w:instrText xml:space="preserve"> NUMPAGES </w:instrText>
    </w:r>
    <w:r w:rsidR="008E48F9">
      <w:rPr>
        <w:szCs w:val="21"/>
      </w:rPr>
      <w:fldChar w:fldCharType="separate"/>
    </w:r>
    <w:r w:rsidR="001D0355">
      <w:rPr>
        <w:noProof/>
        <w:szCs w:val="21"/>
      </w:rPr>
      <w:t>1</w:t>
    </w:r>
    <w:r w:rsidR="008E48F9"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2FA" w:rsidRDefault="009862FA" w:rsidP="00DB3574">
      <w:r>
        <w:separator/>
      </w:r>
    </w:p>
  </w:footnote>
  <w:footnote w:type="continuationSeparator" w:id="0">
    <w:p w:rsidR="009862FA" w:rsidRDefault="009862FA" w:rsidP="00DB3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C8AE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98EAB2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AE249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66CE47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0FEB35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872B9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98E5A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17818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4CE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F843A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0000005"/>
    <w:multiLevelType w:val="singleLevel"/>
    <w:tmpl w:val="00000005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2">
    <w:nsid w:val="00000008"/>
    <w:multiLevelType w:val="multilevel"/>
    <w:tmpl w:val="00000008"/>
    <w:lvl w:ilvl="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ind w:left="720" w:hanging="720"/>
      </w:pPr>
      <w:rPr>
        <w:rFonts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3"/>
    <w:multiLevelType w:val="multilevel"/>
    <w:tmpl w:val="00000013"/>
    <w:lvl w:ilvl="0">
      <w:start w:val="1"/>
      <w:numFmt w:val="decimal"/>
      <w:lvlText w:val="（%1）"/>
      <w:lvlJc w:val="left"/>
      <w:pPr>
        <w:ind w:left="720" w:hanging="720"/>
      </w:pPr>
      <w:rPr>
        <w:rFonts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6"/>
    <w:multiLevelType w:val="multilevel"/>
    <w:tmpl w:val="0000001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0000024"/>
    <w:multiLevelType w:val="multilevel"/>
    <w:tmpl w:val="00000024"/>
    <w:lvl w:ilvl="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00000025"/>
    <w:multiLevelType w:val="multilevel"/>
    <w:tmpl w:val="00000025"/>
    <w:lvl w:ilvl="0">
      <w:start w:val="1"/>
      <w:numFmt w:val="decimal"/>
      <w:lvlText w:val="（%1）"/>
      <w:lvlJc w:val="left"/>
      <w:pPr>
        <w:ind w:left="720" w:hanging="720"/>
      </w:pPr>
      <w:rPr>
        <w:rFonts w:hAnsi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2086CEA"/>
    <w:multiLevelType w:val="hybridMultilevel"/>
    <w:tmpl w:val="0E4E276C"/>
    <w:lvl w:ilvl="0" w:tplc="04090001">
      <w:start w:val="1"/>
      <w:numFmt w:val="bullet"/>
      <w:lvlText w:val=""/>
      <w:lvlJc w:val="left"/>
      <w:pPr>
        <w:ind w:left="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20"/>
      </w:pPr>
      <w:rPr>
        <w:rFonts w:ascii="Wingdings" w:hAnsi="Wingdings" w:hint="default"/>
      </w:rPr>
    </w:lvl>
  </w:abstractNum>
  <w:abstractNum w:abstractNumId="20">
    <w:nsid w:val="12A20888"/>
    <w:multiLevelType w:val="hybridMultilevel"/>
    <w:tmpl w:val="8E36242E"/>
    <w:lvl w:ilvl="0" w:tplc="6E9847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322EFBC">
      <w:start w:val="1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138641FA"/>
    <w:multiLevelType w:val="hybridMultilevel"/>
    <w:tmpl w:val="A8FE9E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14B402D9"/>
    <w:multiLevelType w:val="hybridMultilevel"/>
    <w:tmpl w:val="9A82EB0A"/>
    <w:lvl w:ilvl="0" w:tplc="06AE961E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22DB5942"/>
    <w:multiLevelType w:val="hybridMultilevel"/>
    <w:tmpl w:val="DEC85C10"/>
    <w:lvl w:ilvl="0" w:tplc="6686A35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237F053D"/>
    <w:multiLevelType w:val="hybridMultilevel"/>
    <w:tmpl w:val="6FA6AD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2ACE67B2"/>
    <w:multiLevelType w:val="hybridMultilevel"/>
    <w:tmpl w:val="C708058A"/>
    <w:lvl w:ilvl="0" w:tplc="F1B2E8B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94000F2"/>
    <w:multiLevelType w:val="hybridMultilevel"/>
    <w:tmpl w:val="37E6BF64"/>
    <w:lvl w:ilvl="0" w:tplc="9910715E">
      <w:start w:val="1"/>
      <w:numFmt w:val="decimal"/>
      <w:lvlText w:val="（%1）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32AC824">
      <w:start w:val="2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>
    <w:nsid w:val="424E5A26"/>
    <w:multiLevelType w:val="hybridMultilevel"/>
    <w:tmpl w:val="8FE840A6"/>
    <w:lvl w:ilvl="0" w:tplc="23889C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4FE746D"/>
    <w:multiLevelType w:val="hybridMultilevel"/>
    <w:tmpl w:val="309071EE"/>
    <w:lvl w:ilvl="0" w:tplc="8B1E899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56F6D9B"/>
    <w:multiLevelType w:val="hybridMultilevel"/>
    <w:tmpl w:val="F3464B4C"/>
    <w:lvl w:ilvl="0" w:tplc="7C449C78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F8B11E">
      <w:start w:val="1"/>
      <w:numFmt w:val="decimal"/>
      <w:lvlText w:val="%2、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0">
    <w:nsid w:val="55776BF9"/>
    <w:multiLevelType w:val="hybridMultilevel"/>
    <w:tmpl w:val="51885D96"/>
    <w:lvl w:ilvl="0" w:tplc="411661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3512F1"/>
    <w:multiLevelType w:val="hybridMultilevel"/>
    <w:tmpl w:val="AA4469CE"/>
    <w:lvl w:ilvl="0" w:tplc="6E98470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4455907"/>
    <w:multiLevelType w:val="hybridMultilevel"/>
    <w:tmpl w:val="79A40D44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33">
    <w:nsid w:val="76C3733D"/>
    <w:multiLevelType w:val="hybridMultilevel"/>
    <w:tmpl w:val="1B20106C"/>
    <w:lvl w:ilvl="0" w:tplc="21F29A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6344742">
      <w:start w:val="6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7B3C4C6C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3"/>
  </w:num>
  <w:num w:numId="2">
    <w:abstractNumId w:val="29"/>
  </w:num>
  <w:num w:numId="3">
    <w:abstractNumId w:val="26"/>
  </w:num>
  <w:num w:numId="4">
    <w:abstractNumId w:val="27"/>
  </w:num>
  <w:num w:numId="5">
    <w:abstractNumId w:val="28"/>
  </w:num>
  <w:num w:numId="6">
    <w:abstractNumId w:val="25"/>
  </w:num>
  <w:num w:numId="7">
    <w:abstractNumId w:val="20"/>
  </w:num>
  <w:num w:numId="8">
    <w:abstractNumId w:val="11"/>
  </w:num>
  <w:num w:numId="9">
    <w:abstractNumId w:val="31"/>
  </w:num>
  <w:num w:numId="10">
    <w:abstractNumId w:val="23"/>
  </w:num>
  <w:num w:numId="11">
    <w:abstractNumId w:val="18"/>
  </w:num>
  <w:num w:numId="12">
    <w:abstractNumId w:val="14"/>
  </w:num>
  <w:num w:numId="13">
    <w:abstractNumId w:val="13"/>
  </w:num>
  <w:num w:numId="14">
    <w:abstractNumId w:val="16"/>
  </w:num>
  <w:num w:numId="15">
    <w:abstractNumId w:val="15"/>
  </w:num>
  <w:num w:numId="16">
    <w:abstractNumId w:val="24"/>
  </w:num>
  <w:num w:numId="17">
    <w:abstractNumId w:val="19"/>
  </w:num>
  <w:num w:numId="18">
    <w:abstractNumId w:val="12"/>
  </w:num>
  <w:num w:numId="19">
    <w:abstractNumId w:val="32"/>
  </w:num>
  <w:num w:numId="20">
    <w:abstractNumId w:val="17"/>
  </w:num>
  <w:num w:numId="21">
    <w:abstractNumId w:val="10"/>
  </w:num>
  <w:num w:numId="22">
    <w:abstractNumId w:val="22"/>
  </w:num>
  <w:num w:numId="23">
    <w:abstractNumId w:val="2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3574"/>
    <w:rsid w:val="0000122F"/>
    <w:rsid w:val="000017E0"/>
    <w:rsid w:val="00002138"/>
    <w:rsid w:val="00003C42"/>
    <w:rsid w:val="00006B80"/>
    <w:rsid w:val="00010841"/>
    <w:rsid w:val="000122A4"/>
    <w:rsid w:val="00013EA4"/>
    <w:rsid w:val="00015631"/>
    <w:rsid w:val="00015983"/>
    <w:rsid w:val="000202D3"/>
    <w:rsid w:val="0002036A"/>
    <w:rsid w:val="00026B65"/>
    <w:rsid w:val="00032531"/>
    <w:rsid w:val="00033098"/>
    <w:rsid w:val="00034798"/>
    <w:rsid w:val="0004025E"/>
    <w:rsid w:val="000429A5"/>
    <w:rsid w:val="00044C31"/>
    <w:rsid w:val="0004644E"/>
    <w:rsid w:val="000469A7"/>
    <w:rsid w:val="000503B1"/>
    <w:rsid w:val="000516EF"/>
    <w:rsid w:val="00054F46"/>
    <w:rsid w:val="0006497F"/>
    <w:rsid w:val="00066526"/>
    <w:rsid w:val="0007427E"/>
    <w:rsid w:val="00076D4C"/>
    <w:rsid w:val="0008305A"/>
    <w:rsid w:val="0008647E"/>
    <w:rsid w:val="00086D29"/>
    <w:rsid w:val="00087EAA"/>
    <w:rsid w:val="000907B3"/>
    <w:rsid w:val="00090CF0"/>
    <w:rsid w:val="00097862"/>
    <w:rsid w:val="000A048B"/>
    <w:rsid w:val="000A159E"/>
    <w:rsid w:val="000A45A3"/>
    <w:rsid w:val="000A4E05"/>
    <w:rsid w:val="000A6B36"/>
    <w:rsid w:val="000B482E"/>
    <w:rsid w:val="000B73AA"/>
    <w:rsid w:val="000C1FFD"/>
    <w:rsid w:val="000C681E"/>
    <w:rsid w:val="000D6EE1"/>
    <w:rsid w:val="000D71D5"/>
    <w:rsid w:val="000E2006"/>
    <w:rsid w:val="000E2376"/>
    <w:rsid w:val="000E6CF9"/>
    <w:rsid w:val="000E7563"/>
    <w:rsid w:val="000F2C69"/>
    <w:rsid w:val="000F41D2"/>
    <w:rsid w:val="000F519E"/>
    <w:rsid w:val="000F6219"/>
    <w:rsid w:val="000F72BD"/>
    <w:rsid w:val="00104F0E"/>
    <w:rsid w:val="001059E6"/>
    <w:rsid w:val="00112B06"/>
    <w:rsid w:val="00114046"/>
    <w:rsid w:val="00115B94"/>
    <w:rsid w:val="0012033E"/>
    <w:rsid w:val="0012100A"/>
    <w:rsid w:val="0012363A"/>
    <w:rsid w:val="00125945"/>
    <w:rsid w:val="00127880"/>
    <w:rsid w:val="00132C0E"/>
    <w:rsid w:val="00133D0C"/>
    <w:rsid w:val="00135A67"/>
    <w:rsid w:val="00136885"/>
    <w:rsid w:val="001401AC"/>
    <w:rsid w:val="00142046"/>
    <w:rsid w:val="00153174"/>
    <w:rsid w:val="0015506D"/>
    <w:rsid w:val="00161586"/>
    <w:rsid w:val="0016531E"/>
    <w:rsid w:val="00165936"/>
    <w:rsid w:val="00167574"/>
    <w:rsid w:val="00177A4C"/>
    <w:rsid w:val="0019095E"/>
    <w:rsid w:val="00190A0F"/>
    <w:rsid w:val="001934AA"/>
    <w:rsid w:val="00194E1D"/>
    <w:rsid w:val="001A3771"/>
    <w:rsid w:val="001A6881"/>
    <w:rsid w:val="001A7837"/>
    <w:rsid w:val="001A7DDA"/>
    <w:rsid w:val="001A7FE1"/>
    <w:rsid w:val="001B1A09"/>
    <w:rsid w:val="001B60F2"/>
    <w:rsid w:val="001C1AAC"/>
    <w:rsid w:val="001C1EC4"/>
    <w:rsid w:val="001C21FC"/>
    <w:rsid w:val="001C5EE5"/>
    <w:rsid w:val="001C7311"/>
    <w:rsid w:val="001D0355"/>
    <w:rsid w:val="001D182A"/>
    <w:rsid w:val="001E105E"/>
    <w:rsid w:val="001E1404"/>
    <w:rsid w:val="001E144D"/>
    <w:rsid w:val="001E17AA"/>
    <w:rsid w:val="001E20BB"/>
    <w:rsid w:val="001E321E"/>
    <w:rsid w:val="001E35C7"/>
    <w:rsid w:val="001E36E4"/>
    <w:rsid w:val="001E4009"/>
    <w:rsid w:val="001E546A"/>
    <w:rsid w:val="001E572D"/>
    <w:rsid w:val="00200884"/>
    <w:rsid w:val="00200E05"/>
    <w:rsid w:val="0020561E"/>
    <w:rsid w:val="00211397"/>
    <w:rsid w:val="00212EB8"/>
    <w:rsid w:val="0021319F"/>
    <w:rsid w:val="00213990"/>
    <w:rsid w:val="00217C1E"/>
    <w:rsid w:val="00220C20"/>
    <w:rsid w:val="00221244"/>
    <w:rsid w:val="00223191"/>
    <w:rsid w:val="002247E2"/>
    <w:rsid w:val="00226C52"/>
    <w:rsid w:val="002316E6"/>
    <w:rsid w:val="00234F9A"/>
    <w:rsid w:val="002350CD"/>
    <w:rsid w:val="00235D59"/>
    <w:rsid w:val="00243551"/>
    <w:rsid w:val="002474EB"/>
    <w:rsid w:val="00252513"/>
    <w:rsid w:val="0025387E"/>
    <w:rsid w:val="002543DA"/>
    <w:rsid w:val="002623EF"/>
    <w:rsid w:val="002628E2"/>
    <w:rsid w:val="002659F8"/>
    <w:rsid w:val="00266E76"/>
    <w:rsid w:val="00267E44"/>
    <w:rsid w:val="002753D7"/>
    <w:rsid w:val="0027561D"/>
    <w:rsid w:val="00277423"/>
    <w:rsid w:val="00281298"/>
    <w:rsid w:val="0028196C"/>
    <w:rsid w:val="00285021"/>
    <w:rsid w:val="00291B39"/>
    <w:rsid w:val="00294989"/>
    <w:rsid w:val="002A357E"/>
    <w:rsid w:val="002A53B6"/>
    <w:rsid w:val="002A66D9"/>
    <w:rsid w:val="002A7D17"/>
    <w:rsid w:val="002B0A37"/>
    <w:rsid w:val="002B3996"/>
    <w:rsid w:val="002B6FF0"/>
    <w:rsid w:val="002C0115"/>
    <w:rsid w:val="002C4E5B"/>
    <w:rsid w:val="002C58C0"/>
    <w:rsid w:val="002C6446"/>
    <w:rsid w:val="002C778A"/>
    <w:rsid w:val="002D26F6"/>
    <w:rsid w:val="002D2A65"/>
    <w:rsid w:val="002D445F"/>
    <w:rsid w:val="002D49C1"/>
    <w:rsid w:val="002D5EDF"/>
    <w:rsid w:val="002D7898"/>
    <w:rsid w:val="002E107A"/>
    <w:rsid w:val="002E6BB4"/>
    <w:rsid w:val="002F2BD2"/>
    <w:rsid w:val="002F2DF7"/>
    <w:rsid w:val="002F688E"/>
    <w:rsid w:val="0030261A"/>
    <w:rsid w:val="00303F58"/>
    <w:rsid w:val="003049A0"/>
    <w:rsid w:val="003111B8"/>
    <w:rsid w:val="003135B9"/>
    <w:rsid w:val="003142CF"/>
    <w:rsid w:val="00314984"/>
    <w:rsid w:val="00317C6A"/>
    <w:rsid w:val="00321FB5"/>
    <w:rsid w:val="00323DF8"/>
    <w:rsid w:val="00325D39"/>
    <w:rsid w:val="0033161A"/>
    <w:rsid w:val="00334A3F"/>
    <w:rsid w:val="00341D5A"/>
    <w:rsid w:val="003436AD"/>
    <w:rsid w:val="00343A96"/>
    <w:rsid w:val="00343EAD"/>
    <w:rsid w:val="003473C4"/>
    <w:rsid w:val="003507EA"/>
    <w:rsid w:val="00350F01"/>
    <w:rsid w:val="0035275F"/>
    <w:rsid w:val="00353C34"/>
    <w:rsid w:val="0035407D"/>
    <w:rsid w:val="00354150"/>
    <w:rsid w:val="003547FF"/>
    <w:rsid w:val="003569B0"/>
    <w:rsid w:val="00360D00"/>
    <w:rsid w:val="0036510E"/>
    <w:rsid w:val="00365286"/>
    <w:rsid w:val="00366186"/>
    <w:rsid w:val="00367461"/>
    <w:rsid w:val="003702EA"/>
    <w:rsid w:val="00371D82"/>
    <w:rsid w:val="00374934"/>
    <w:rsid w:val="00374D5D"/>
    <w:rsid w:val="00384F3F"/>
    <w:rsid w:val="003861FB"/>
    <w:rsid w:val="00386C50"/>
    <w:rsid w:val="00391E7A"/>
    <w:rsid w:val="003971D7"/>
    <w:rsid w:val="00397D2E"/>
    <w:rsid w:val="003A0FE5"/>
    <w:rsid w:val="003A42C9"/>
    <w:rsid w:val="003A49DA"/>
    <w:rsid w:val="003A4C11"/>
    <w:rsid w:val="003A6D7B"/>
    <w:rsid w:val="003B1464"/>
    <w:rsid w:val="003B4BFD"/>
    <w:rsid w:val="003B5257"/>
    <w:rsid w:val="003B60CB"/>
    <w:rsid w:val="003B6385"/>
    <w:rsid w:val="003B738E"/>
    <w:rsid w:val="003C139C"/>
    <w:rsid w:val="003C13B4"/>
    <w:rsid w:val="003C2364"/>
    <w:rsid w:val="003C4B44"/>
    <w:rsid w:val="003D078F"/>
    <w:rsid w:val="003D1D15"/>
    <w:rsid w:val="003E0079"/>
    <w:rsid w:val="003E1D64"/>
    <w:rsid w:val="003E42CD"/>
    <w:rsid w:val="003E5B40"/>
    <w:rsid w:val="003E5B88"/>
    <w:rsid w:val="003F09B3"/>
    <w:rsid w:val="003F38BF"/>
    <w:rsid w:val="003F442B"/>
    <w:rsid w:val="003F658C"/>
    <w:rsid w:val="003F7DB5"/>
    <w:rsid w:val="004047EC"/>
    <w:rsid w:val="00405B14"/>
    <w:rsid w:val="00406899"/>
    <w:rsid w:val="00411400"/>
    <w:rsid w:val="004134A4"/>
    <w:rsid w:val="0041440E"/>
    <w:rsid w:val="00414F86"/>
    <w:rsid w:val="00420FAF"/>
    <w:rsid w:val="0042628E"/>
    <w:rsid w:val="004334B8"/>
    <w:rsid w:val="00434512"/>
    <w:rsid w:val="00437AB8"/>
    <w:rsid w:val="00446CEB"/>
    <w:rsid w:val="004473AE"/>
    <w:rsid w:val="0045153D"/>
    <w:rsid w:val="00451A5B"/>
    <w:rsid w:val="004559E9"/>
    <w:rsid w:val="00461613"/>
    <w:rsid w:val="0046545A"/>
    <w:rsid w:val="0046559A"/>
    <w:rsid w:val="00465EF1"/>
    <w:rsid w:val="00471126"/>
    <w:rsid w:val="00471ABF"/>
    <w:rsid w:val="00472807"/>
    <w:rsid w:val="00472C6C"/>
    <w:rsid w:val="0048188B"/>
    <w:rsid w:val="0048372F"/>
    <w:rsid w:val="004843CD"/>
    <w:rsid w:val="00484C16"/>
    <w:rsid w:val="00485C21"/>
    <w:rsid w:val="00485EB5"/>
    <w:rsid w:val="00486ED4"/>
    <w:rsid w:val="0048761A"/>
    <w:rsid w:val="00493679"/>
    <w:rsid w:val="00493853"/>
    <w:rsid w:val="00493A4C"/>
    <w:rsid w:val="00493E27"/>
    <w:rsid w:val="00494486"/>
    <w:rsid w:val="004950C3"/>
    <w:rsid w:val="00495B81"/>
    <w:rsid w:val="00496635"/>
    <w:rsid w:val="004A10B6"/>
    <w:rsid w:val="004A2A3F"/>
    <w:rsid w:val="004A2E53"/>
    <w:rsid w:val="004A2FE2"/>
    <w:rsid w:val="004A4B4C"/>
    <w:rsid w:val="004A6CF0"/>
    <w:rsid w:val="004B1904"/>
    <w:rsid w:val="004B7E7F"/>
    <w:rsid w:val="004C0D6D"/>
    <w:rsid w:val="004C2F44"/>
    <w:rsid w:val="004C319C"/>
    <w:rsid w:val="004C7D4E"/>
    <w:rsid w:val="004D1D4E"/>
    <w:rsid w:val="004D1F86"/>
    <w:rsid w:val="004D317E"/>
    <w:rsid w:val="004D589B"/>
    <w:rsid w:val="004E1084"/>
    <w:rsid w:val="004E2989"/>
    <w:rsid w:val="004E53C5"/>
    <w:rsid w:val="004E5BD8"/>
    <w:rsid w:val="004F0D2C"/>
    <w:rsid w:val="004F2102"/>
    <w:rsid w:val="00502ADB"/>
    <w:rsid w:val="00504D2C"/>
    <w:rsid w:val="00510F15"/>
    <w:rsid w:val="005119B1"/>
    <w:rsid w:val="005126B4"/>
    <w:rsid w:val="0051326C"/>
    <w:rsid w:val="00514D95"/>
    <w:rsid w:val="005213F8"/>
    <w:rsid w:val="00524DF0"/>
    <w:rsid w:val="00526A64"/>
    <w:rsid w:val="0053100A"/>
    <w:rsid w:val="005339F4"/>
    <w:rsid w:val="00535474"/>
    <w:rsid w:val="0053609B"/>
    <w:rsid w:val="00541400"/>
    <w:rsid w:val="00543BE1"/>
    <w:rsid w:val="005474DD"/>
    <w:rsid w:val="00551218"/>
    <w:rsid w:val="00553EE4"/>
    <w:rsid w:val="005572B5"/>
    <w:rsid w:val="005610B8"/>
    <w:rsid w:val="00561458"/>
    <w:rsid w:val="00564FB1"/>
    <w:rsid w:val="00566370"/>
    <w:rsid w:val="00566AD2"/>
    <w:rsid w:val="00570165"/>
    <w:rsid w:val="0057479F"/>
    <w:rsid w:val="00581A08"/>
    <w:rsid w:val="00585046"/>
    <w:rsid w:val="005906DB"/>
    <w:rsid w:val="00592291"/>
    <w:rsid w:val="005934F4"/>
    <w:rsid w:val="00595B2A"/>
    <w:rsid w:val="00595F2B"/>
    <w:rsid w:val="005966B3"/>
    <w:rsid w:val="005A616B"/>
    <w:rsid w:val="005A6968"/>
    <w:rsid w:val="005A6DBE"/>
    <w:rsid w:val="005A7B92"/>
    <w:rsid w:val="005B160A"/>
    <w:rsid w:val="005B2FE3"/>
    <w:rsid w:val="005B70B5"/>
    <w:rsid w:val="005C2A11"/>
    <w:rsid w:val="005C6EBD"/>
    <w:rsid w:val="005C77CF"/>
    <w:rsid w:val="005D0C38"/>
    <w:rsid w:val="005D187B"/>
    <w:rsid w:val="005D2129"/>
    <w:rsid w:val="005D496D"/>
    <w:rsid w:val="005E2207"/>
    <w:rsid w:val="005E7BBB"/>
    <w:rsid w:val="005F29C6"/>
    <w:rsid w:val="005F4711"/>
    <w:rsid w:val="005F4FCD"/>
    <w:rsid w:val="005F7E7E"/>
    <w:rsid w:val="00603726"/>
    <w:rsid w:val="006051F9"/>
    <w:rsid w:val="00611335"/>
    <w:rsid w:val="00613E88"/>
    <w:rsid w:val="00613FF8"/>
    <w:rsid w:val="00616F3C"/>
    <w:rsid w:val="006171F4"/>
    <w:rsid w:val="00622DD9"/>
    <w:rsid w:val="00625377"/>
    <w:rsid w:val="00625D09"/>
    <w:rsid w:val="00630E7C"/>
    <w:rsid w:val="00632E2E"/>
    <w:rsid w:val="006351C5"/>
    <w:rsid w:val="006352E4"/>
    <w:rsid w:val="0064185F"/>
    <w:rsid w:val="006425F9"/>
    <w:rsid w:val="00643A08"/>
    <w:rsid w:val="0064775F"/>
    <w:rsid w:val="0065001F"/>
    <w:rsid w:val="006553E4"/>
    <w:rsid w:val="00664488"/>
    <w:rsid w:val="00664EEE"/>
    <w:rsid w:val="0066600F"/>
    <w:rsid w:val="00674B6B"/>
    <w:rsid w:val="00677EA1"/>
    <w:rsid w:val="0068103A"/>
    <w:rsid w:val="006912A3"/>
    <w:rsid w:val="006912CE"/>
    <w:rsid w:val="0069257B"/>
    <w:rsid w:val="00696E76"/>
    <w:rsid w:val="006A07D7"/>
    <w:rsid w:val="006A2E88"/>
    <w:rsid w:val="006A44FB"/>
    <w:rsid w:val="006A5CF4"/>
    <w:rsid w:val="006A74A4"/>
    <w:rsid w:val="006B13BF"/>
    <w:rsid w:val="006B20FA"/>
    <w:rsid w:val="006B280E"/>
    <w:rsid w:val="006B5652"/>
    <w:rsid w:val="006C54E6"/>
    <w:rsid w:val="006C5788"/>
    <w:rsid w:val="006C5F2D"/>
    <w:rsid w:val="006C7022"/>
    <w:rsid w:val="006D0187"/>
    <w:rsid w:val="006D09F1"/>
    <w:rsid w:val="006D0F4C"/>
    <w:rsid w:val="006D4066"/>
    <w:rsid w:val="006D4AE3"/>
    <w:rsid w:val="006D59C7"/>
    <w:rsid w:val="006D76A5"/>
    <w:rsid w:val="006E22F8"/>
    <w:rsid w:val="006E408A"/>
    <w:rsid w:val="006E712D"/>
    <w:rsid w:val="006F0ACF"/>
    <w:rsid w:val="006F7B0A"/>
    <w:rsid w:val="00700BB2"/>
    <w:rsid w:val="00721776"/>
    <w:rsid w:val="007233DC"/>
    <w:rsid w:val="00723D16"/>
    <w:rsid w:val="00723F79"/>
    <w:rsid w:val="00725D72"/>
    <w:rsid w:val="00727017"/>
    <w:rsid w:val="00727A1C"/>
    <w:rsid w:val="0073266D"/>
    <w:rsid w:val="0073533B"/>
    <w:rsid w:val="007359CB"/>
    <w:rsid w:val="0074169F"/>
    <w:rsid w:val="007435A6"/>
    <w:rsid w:val="00743C67"/>
    <w:rsid w:val="00744EB6"/>
    <w:rsid w:val="007460BD"/>
    <w:rsid w:val="007478CB"/>
    <w:rsid w:val="007523FC"/>
    <w:rsid w:val="00753F7F"/>
    <w:rsid w:val="007631BE"/>
    <w:rsid w:val="00763A08"/>
    <w:rsid w:val="00764BF6"/>
    <w:rsid w:val="007718E3"/>
    <w:rsid w:val="007738FE"/>
    <w:rsid w:val="00774227"/>
    <w:rsid w:val="007764BE"/>
    <w:rsid w:val="007806A1"/>
    <w:rsid w:val="00782C15"/>
    <w:rsid w:val="0078443E"/>
    <w:rsid w:val="00786372"/>
    <w:rsid w:val="007874D7"/>
    <w:rsid w:val="00787BC1"/>
    <w:rsid w:val="0079078A"/>
    <w:rsid w:val="00791778"/>
    <w:rsid w:val="007964C3"/>
    <w:rsid w:val="007A01E8"/>
    <w:rsid w:val="007A0827"/>
    <w:rsid w:val="007A087F"/>
    <w:rsid w:val="007A217A"/>
    <w:rsid w:val="007A6709"/>
    <w:rsid w:val="007A6E7D"/>
    <w:rsid w:val="007B1B2B"/>
    <w:rsid w:val="007C78EE"/>
    <w:rsid w:val="007D1D80"/>
    <w:rsid w:val="007D5EDB"/>
    <w:rsid w:val="007D681D"/>
    <w:rsid w:val="007D78A3"/>
    <w:rsid w:val="007D7B7E"/>
    <w:rsid w:val="007E0D14"/>
    <w:rsid w:val="007E0FE8"/>
    <w:rsid w:val="007E1977"/>
    <w:rsid w:val="007E37DD"/>
    <w:rsid w:val="007E50D3"/>
    <w:rsid w:val="007E7325"/>
    <w:rsid w:val="007F0DF1"/>
    <w:rsid w:val="007F3D8C"/>
    <w:rsid w:val="007F7B8D"/>
    <w:rsid w:val="00800573"/>
    <w:rsid w:val="00800BCA"/>
    <w:rsid w:val="00802D71"/>
    <w:rsid w:val="008053A8"/>
    <w:rsid w:val="008102E3"/>
    <w:rsid w:val="00810DC8"/>
    <w:rsid w:val="00814824"/>
    <w:rsid w:val="00816F22"/>
    <w:rsid w:val="00822829"/>
    <w:rsid w:val="0082753A"/>
    <w:rsid w:val="00832EB3"/>
    <w:rsid w:val="00833A3C"/>
    <w:rsid w:val="0083406B"/>
    <w:rsid w:val="008350F4"/>
    <w:rsid w:val="00841113"/>
    <w:rsid w:val="00841B33"/>
    <w:rsid w:val="00842218"/>
    <w:rsid w:val="00843EAD"/>
    <w:rsid w:val="0084610F"/>
    <w:rsid w:val="008504FA"/>
    <w:rsid w:val="008505D1"/>
    <w:rsid w:val="00857542"/>
    <w:rsid w:val="0086416B"/>
    <w:rsid w:val="008648FF"/>
    <w:rsid w:val="0087435C"/>
    <w:rsid w:val="00874AE7"/>
    <w:rsid w:val="00874B94"/>
    <w:rsid w:val="008813C6"/>
    <w:rsid w:val="0088166B"/>
    <w:rsid w:val="00881C75"/>
    <w:rsid w:val="008832CD"/>
    <w:rsid w:val="00884915"/>
    <w:rsid w:val="00890AFA"/>
    <w:rsid w:val="0089184E"/>
    <w:rsid w:val="008945D1"/>
    <w:rsid w:val="008A1BF9"/>
    <w:rsid w:val="008A2220"/>
    <w:rsid w:val="008A2760"/>
    <w:rsid w:val="008A2B9A"/>
    <w:rsid w:val="008A55A3"/>
    <w:rsid w:val="008A6567"/>
    <w:rsid w:val="008A7F23"/>
    <w:rsid w:val="008B0F1C"/>
    <w:rsid w:val="008B3477"/>
    <w:rsid w:val="008D3B1A"/>
    <w:rsid w:val="008D638F"/>
    <w:rsid w:val="008D6BED"/>
    <w:rsid w:val="008E1589"/>
    <w:rsid w:val="008E48F9"/>
    <w:rsid w:val="008F1008"/>
    <w:rsid w:val="008F4C71"/>
    <w:rsid w:val="008F735F"/>
    <w:rsid w:val="00900155"/>
    <w:rsid w:val="00903400"/>
    <w:rsid w:val="00904B33"/>
    <w:rsid w:val="00905F34"/>
    <w:rsid w:val="009119DD"/>
    <w:rsid w:val="009138F5"/>
    <w:rsid w:val="00913BEA"/>
    <w:rsid w:val="009162AF"/>
    <w:rsid w:val="0091726E"/>
    <w:rsid w:val="009179FF"/>
    <w:rsid w:val="009212BD"/>
    <w:rsid w:val="00924FC6"/>
    <w:rsid w:val="00925C34"/>
    <w:rsid w:val="0092715E"/>
    <w:rsid w:val="00930AC7"/>
    <w:rsid w:val="00932C54"/>
    <w:rsid w:val="00933C9D"/>
    <w:rsid w:val="009448F4"/>
    <w:rsid w:val="0095002D"/>
    <w:rsid w:val="00950635"/>
    <w:rsid w:val="0095102D"/>
    <w:rsid w:val="009527FD"/>
    <w:rsid w:val="0095392A"/>
    <w:rsid w:val="009540FD"/>
    <w:rsid w:val="00954D61"/>
    <w:rsid w:val="009578CC"/>
    <w:rsid w:val="00966764"/>
    <w:rsid w:val="0097294E"/>
    <w:rsid w:val="00973624"/>
    <w:rsid w:val="00974F5F"/>
    <w:rsid w:val="00975664"/>
    <w:rsid w:val="00975FD6"/>
    <w:rsid w:val="00981D39"/>
    <w:rsid w:val="009860FD"/>
    <w:rsid w:val="009862FA"/>
    <w:rsid w:val="009875BF"/>
    <w:rsid w:val="0099001C"/>
    <w:rsid w:val="009915AC"/>
    <w:rsid w:val="0099421A"/>
    <w:rsid w:val="0099583B"/>
    <w:rsid w:val="0099597F"/>
    <w:rsid w:val="009962BC"/>
    <w:rsid w:val="009963BE"/>
    <w:rsid w:val="00997406"/>
    <w:rsid w:val="009A0542"/>
    <w:rsid w:val="009A2B01"/>
    <w:rsid w:val="009A2F84"/>
    <w:rsid w:val="009A4117"/>
    <w:rsid w:val="009A4AC4"/>
    <w:rsid w:val="009A4BAF"/>
    <w:rsid w:val="009C2343"/>
    <w:rsid w:val="009C3550"/>
    <w:rsid w:val="009C35F7"/>
    <w:rsid w:val="009C74D8"/>
    <w:rsid w:val="009C7C4C"/>
    <w:rsid w:val="009C7F39"/>
    <w:rsid w:val="009D0981"/>
    <w:rsid w:val="009E1F09"/>
    <w:rsid w:val="009E2079"/>
    <w:rsid w:val="009E7D06"/>
    <w:rsid w:val="009F1BC2"/>
    <w:rsid w:val="009F3009"/>
    <w:rsid w:val="00A02725"/>
    <w:rsid w:val="00A0372D"/>
    <w:rsid w:val="00A06067"/>
    <w:rsid w:val="00A06068"/>
    <w:rsid w:val="00A06C17"/>
    <w:rsid w:val="00A07084"/>
    <w:rsid w:val="00A10100"/>
    <w:rsid w:val="00A17D96"/>
    <w:rsid w:val="00A23684"/>
    <w:rsid w:val="00A24F4D"/>
    <w:rsid w:val="00A31AFB"/>
    <w:rsid w:val="00A34BA4"/>
    <w:rsid w:val="00A42660"/>
    <w:rsid w:val="00A43AF6"/>
    <w:rsid w:val="00A43E03"/>
    <w:rsid w:val="00A51CBD"/>
    <w:rsid w:val="00A60905"/>
    <w:rsid w:val="00A659A8"/>
    <w:rsid w:val="00A66B0F"/>
    <w:rsid w:val="00A70EAA"/>
    <w:rsid w:val="00A711D2"/>
    <w:rsid w:val="00A74438"/>
    <w:rsid w:val="00A74AAC"/>
    <w:rsid w:val="00A74F2E"/>
    <w:rsid w:val="00A77521"/>
    <w:rsid w:val="00A8127F"/>
    <w:rsid w:val="00A86DB8"/>
    <w:rsid w:val="00A87DC2"/>
    <w:rsid w:val="00AA0907"/>
    <w:rsid w:val="00AA3481"/>
    <w:rsid w:val="00AA4984"/>
    <w:rsid w:val="00AA5075"/>
    <w:rsid w:val="00AB3954"/>
    <w:rsid w:val="00AB5CA5"/>
    <w:rsid w:val="00AB6DF6"/>
    <w:rsid w:val="00AC0B26"/>
    <w:rsid w:val="00AC1A4C"/>
    <w:rsid w:val="00AC352D"/>
    <w:rsid w:val="00AC7E96"/>
    <w:rsid w:val="00AD3634"/>
    <w:rsid w:val="00AE1589"/>
    <w:rsid w:val="00AE4F60"/>
    <w:rsid w:val="00AE56C9"/>
    <w:rsid w:val="00AE624D"/>
    <w:rsid w:val="00AF0EEF"/>
    <w:rsid w:val="00AF190E"/>
    <w:rsid w:val="00AF6B9C"/>
    <w:rsid w:val="00AF7876"/>
    <w:rsid w:val="00B05808"/>
    <w:rsid w:val="00B079CB"/>
    <w:rsid w:val="00B10123"/>
    <w:rsid w:val="00B10AA9"/>
    <w:rsid w:val="00B17143"/>
    <w:rsid w:val="00B207BD"/>
    <w:rsid w:val="00B20F34"/>
    <w:rsid w:val="00B21045"/>
    <w:rsid w:val="00B236CF"/>
    <w:rsid w:val="00B238F7"/>
    <w:rsid w:val="00B27462"/>
    <w:rsid w:val="00B316BB"/>
    <w:rsid w:val="00B33B66"/>
    <w:rsid w:val="00B349F1"/>
    <w:rsid w:val="00B373C6"/>
    <w:rsid w:val="00B4228B"/>
    <w:rsid w:val="00B42D71"/>
    <w:rsid w:val="00B449A9"/>
    <w:rsid w:val="00B47EC3"/>
    <w:rsid w:val="00B5026F"/>
    <w:rsid w:val="00B50D7B"/>
    <w:rsid w:val="00B54B6D"/>
    <w:rsid w:val="00B57048"/>
    <w:rsid w:val="00B61B9B"/>
    <w:rsid w:val="00B67A9C"/>
    <w:rsid w:val="00B70598"/>
    <w:rsid w:val="00B7336C"/>
    <w:rsid w:val="00B73437"/>
    <w:rsid w:val="00B77B01"/>
    <w:rsid w:val="00B81E3F"/>
    <w:rsid w:val="00B82000"/>
    <w:rsid w:val="00B8217D"/>
    <w:rsid w:val="00B83C6D"/>
    <w:rsid w:val="00B84F55"/>
    <w:rsid w:val="00B90E83"/>
    <w:rsid w:val="00B91DCA"/>
    <w:rsid w:val="00B921C0"/>
    <w:rsid w:val="00B92FB0"/>
    <w:rsid w:val="00B93840"/>
    <w:rsid w:val="00B93FC6"/>
    <w:rsid w:val="00B94274"/>
    <w:rsid w:val="00B942E4"/>
    <w:rsid w:val="00B96295"/>
    <w:rsid w:val="00B96D63"/>
    <w:rsid w:val="00BA183C"/>
    <w:rsid w:val="00BA2DAE"/>
    <w:rsid w:val="00BA4E86"/>
    <w:rsid w:val="00BA5A06"/>
    <w:rsid w:val="00BA7A71"/>
    <w:rsid w:val="00BA7F09"/>
    <w:rsid w:val="00BB010C"/>
    <w:rsid w:val="00BB19BC"/>
    <w:rsid w:val="00BB3B59"/>
    <w:rsid w:val="00BB5199"/>
    <w:rsid w:val="00BB7489"/>
    <w:rsid w:val="00BB7D6B"/>
    <w:rsid w:val="00BC0B81"/>
    <w:rsid w:val="00BC0BB7"/>
    <w:rsid w:val="00BC21C9"/>
    <w:rsid w:val="00BC2974"/>
    <w:rsid w:val="00BC32DD"/>
    <w:rsid w:val="00BC37C5"/>
    <w:rsid w:val="00BC53B4"/>
    <w:rsid w:val="00BC6B35"/>
    <w:rsid w:val="00BC7560"/>
    <w:rsid w:val="00BD0CE1"/>
    <w:rsid w:val="00BD7F32"/>
    <w:rsid w:val="00BE5587"/>
    <w:rsid w:val="00BE5CE0"/>
    <w:rsid w:val="00BE6937"/>
    <w:rsid w:val="00BE6D91"/>
    <w:rsid w:val="00BE7D92"/>
    <w:rsid w:val="00BF0F9B"/>
    <w:rsid w:val="00BF26B0"/>
    <w:rsid w:val="00BF3C74"/>
    <w:rsid w:val="00BF63E1"/>
    <w:rsid w:val="00BF6489"/>
    <w:rsid w:val="00C0571A"/>
    <w:rsid w:val="00C06E18"/>
    <w:rsid w:val="00C10079"/>
    <w:rsid w:val="00C10708"/>
    <w:rsid w:val="00C10F54"/>
    <w:rsid w:val="00C15EC0"/>
    <w:rsid w:val="00C17F56"/>
    <w:rsid w:val="00C20BBC"/>
    <w:rsid w:val="00C232B8"/>
    <w:rsid w:val="00C26228"/>
    <w:rsid w:val="00C2680F"/>
    <w:rsid w:val="00C30CEC"/>
    <w:rsid w:val="00C30CF4"/>
    <w:rsid w:val="00C31027"/>
    <w:rsid w:val="00C31400"/>
    <w:rsid w:val="00C44002"/>
    <w:rsid w:val="00C47BA4"/>
    <w:rsid w:val="00C52415"/>
    <w:rsid w:val="00C5620E"/>
    <w:rsid w:val="00C63CC0"/>
    <w:rsid w:val="00C65920"/>
    <w:rsid w:val="00C659A0"/>
    <w:rsid w:val="00C65D01"/>
    <w:rsid w:val="00C67402"/>
    <w:rsid w:val="00C7137E"/>
    <w:rsid w:val="00C77A33"/>
    <w:rsid w:val="00C81291"/>
    <w:rsid w:val="00C82384"/>
    <w:rsid w:val="00C873DA"/>
    <w:rsid w:val="00C94764"/>
    <w:rsid w:val="00CA009B"/>
    <w:rsid w:val="00CA2758"/>
    <w:rsid w:val="00CA3A42"/>
    <w:rsid w:val="00CA5483"/>
    <w:rsid w:val="00CA66CE"/>
    <w:rsid w:val="00CB0F2F"/>
    <w:rsid w:val="00CB3E68"/>
    <w:rsid w:val="00CC226B"/>
    <w:rsid w:val="00CC29F4"/>
    <w:rsid w:val="00CC4D4A"/>
    <w:rsid w:val="00CC6565"/>
    <w:rsid w:val="00CC6EC0"/>
    <w:rsid w:val="00CC75D0"/>
    <w:rsid w:val="00CC787F"/>
    <w:rsid w:val="00CD3730"/>
    <w:rsid w:val="00CD3EC1"/>
    <w:rsid w:val="00CD454B"/>
    <w:rsid w:val="00CD568F"/>
    <w:rsid w:val="00CD5AD8"/>
    <w:rsid w:val="00CD7EA1"/>
    <w:rsid w:val="00CE3C66"/>
    <w:rsid w:val="00CE5063"/>
    <w:rsid w:val="00CE50BD"/>
    <w:rsid w:val="00CE5BF0"/>
    <w:rsid w:val="00CE7B0F"/>
    <w:rsid w:val="00CE7C39"/>
    <w:rsid w:val="00CF1A6B"/>
    <w:rsid w:val="00CF24C4"/>
    <w:rsid w:val="00CF252D"/>
    <w:rsid w:val="00CF2997"/>
    <w:rsid w:val="00CF29B3"/>
    <w:rsid w:val="00CF34EA"/>
    <w:rsid w:val="00CF5A89"/>
    <w:rsid w:val="00CF679E"/>
    <w:rsid w:val="00CF715D"/>
    <w:rsid w:val="00D02194"/>
    <w:rsid w:val="00D03CF0"/>
    <w:rsid w:val="00D048CF"/>
    <w:rsid w:val="00D12D3E"/>
    <w:rsid w:val="00D15A6A"/>
    <w:rsid w:val="00D15E10"/>
    <w:rsid w:val="00D228F5"/>
    <w:rsid w:val="00D25E79"/>
    <w:rsid w:val="00D276AA"/>
    <w:rsid w:val="00D32137"/>
    <w:rsid w:val="00D32F18"/>
    <w:rsid w:val="00D33273"/>
    <w:rsid w:val="00D336E5"/>
    <w:rsid w:val="00D345B7"/>
    <w:rsid w:val="00D35E87"/>
    <w:rsid w:val="00D37BC8"/>
    <w:rsid w:val="00D42B80"/>
    <w:rsid w:val="00D44426"/>
    <w:rsid w:val="00D52B37"/>
    <w:rsid w:val="00D604B6"/>
    <w:rsid w:val="00D64699"/>
    <w:rsid w:val="00D65058"/>
    <w:rsid w:val="00D65A86"/>
    <w:rsid w:val="00D65DEA"/>
    <w:rsid w:val="00D71E82"/>
    <w:rsid w:val="00D71FFE"/>
    <w:rsid w:val="00D77AB9"/>
    <w:rsid w:val="00D81592"/>
    <w:rsid w:val="00D87A18"/>
    <w:rsid w:val="00D87FB9"/>
    <w:rsid w:val="00D9562A"/>
    <w:rsid w:val="00D96BF1"/>
    <w:rsid w:val="00DA1543"/>
    <w:rsid w:val="00DA1795"/>
    <w:rsid w:val="00DA51A7"/>
    <w:rsid w:val="00DA5230"/>
    <w:rsid w:val="00DA534A"/>
    <w:rsid w:val="00DA5840"/>
    <w:rsid w:val="00DA7CF8"/>
    <w:rsid w:val="00DB0FB1"/>
    <w:rsid w:val="00DB34EF"/>
    <w:rsid w:val="00DB3574"/>
    <w:rsid w:val="00DB408F"/>
    <w:rsid w:val="00DB48FD"/>
    <w:rsid w:val="00DB6532"/>
    <w:rsid w:val="00DC1335"/>
    <w:rsid w:val="00DC1BA1"/>
    <w:rsid w:val="00DC1BED"/>
    <w:rsid w:val="00DC5012"/>
    <w:rsid w:val="00DD1712"/>
    <w:rsid w:val="00DD545E"/>
    <w:rsid w:val="00DD5C68"/>
    <w:rsid w:val="00DD5D3E"/>
    <w:rsid w:val="00DD6987"/>
    <w:rsid w:val="00DE1B18"/>
    <w:rsid w:val="00DE2646"/>
    <w:rsid w:val="00DE50B5"/>
    <w:rsid w:val="00DE6649"/>
    <w:rsid w:val="00DE7467"/>
    <w:rsid w:val="00DF003B"/>
    <w:rsid w:val="00DF2F20"/>
    <w:rsid w:val="00DF4232"/>
    <w:rsid w:val="00E02955"/>
    <w:rsid w:val="00E02B2E"/>
    <w:rsid w:val="00E03425"/>
    <w:rsid w:val="00E05C83"/>
    <w:rsid w:val="00E07207"/>
    <w:rsid w:val="00E07E13"/>
    <w:rsid w:val="00E130D5"/>
    <w:rsid w:val="00E14117"/>
    <w:rsid w:val="00E14426"/>
    <w:rsid w:val="00E1547F"/>
    <w:rsid w:val="00E21C61"/>
    <w:rsid w:val="00E21E81"/>
    <w:rsid w:val="00E234FB"/>
    <w:rsid w:val="00E34F2E"/>
    <w:rsid w:val="00E35707"/>
    <w:rsid w:val="00E35EDA"/>
    <w:rsid w:val="00E36EA4"/>
    <w:rsid w:val="00E41E90"/>
    <w:rsid w:val="00E43409"/>
    <w:rsid w:val="00E45E7F"/>
    <w:rsid w:val="00E45F73"/>
    <w:rsid w:val="00E460CC"/>
    <w:rsid w:val="00E476E3"/>
    <w:rsid w:val="00E530ED"/>
    <w:rsid w:val="00E53860"/>
    <w:rsid w:val="00E61389"/>
    <w:rsid w:val="00E62A19"/>
    <w:rsid w:val="00E65D24"/>
    <w:rsid w:val="00E755D5"/>
    <w:rsid w:val="00E859F6"/>
    <w:rsid w:val="00E85F21"/>
    <w:rsid w:val="00E875B2"/>
    <w:rsid w:val="00E87CF8"/>
    <w:rsid w:val="00EA0587"/>
    <w:rsid w:val="00EA0A67"/>
    <w:rsid w:val="00EA0D0F"/>
    <w:rsid w:val="00EA181F"/>
    <w:rsid w:val="00EA1D23"/>
    <w:rsid w:val="00EA4550"/>
    <w:rsid w:val="00EA4737"/>
    <w:rsid w:val="00EA5FFB"/>
    <w:rsid w:val="00EB00BD"/>
    <w:rsid w:val="00EB77F8"/>
    <w:rsid w:val="00EC2D7D"/>
    <w:rsid w:val="00EC3608"/>
    <w:rsid w:val="00EC4E40"/>
    <w:rsid w:val="00ED449C"/>
    <w:rsid w:val="00ED681B"/>
    <w:rsid w:val="00EE0E80"/>
    <w:rsid w:val="00EE2B82"/>
    <w:rsid w:val="00EE5B8F"/>
    <w:rsid w:val="00EE7EE2"/>
    <w:rsid w:val="00EF0969"/>
    <w:rsid w:val="00EF208C"/>
    <w:rsid w:val="00F0404B"/>
    <w:rsid w:val="00F10505"/>
    <w:rsid w:val="00F10840"/>
    <w:rsid w:val="00F23876"/>
    <w:rsid w:val="00F32099"/>
    <w:rsid w:val="00F34B22"/>
    <w:rsid w:val="00F40D08"/>
    <w:rsid w:val="00F4666B"/>
    <w:rsid w:val="00F46A47"/>
    <w:rsid w:val="00F54037"/>
    <w:rsid w:val="00F552F5"/>
    <w:rsid w:val="00F632C5"/>
    <w:rsid w:val="00F63F17"/>
    <w:rsid w:val="00F71834"/>
    <w:rsid w:val="00F73497"/>
    <w:rsid w:val="00F76FCF"/>
    <w:rsid w:val="00F80428"/>
    <w:rsid w:val="00F80D6D"/>
    <w:rsid w:val="00F8288B"/>
    <w:rsid w:val="00F86CEC"/>
    <w:rsid w:val="00F92976"/>
    <w:rsid w:val="00F932F7"/>
    <w:rsid w:val="00F94901"/>
    <w:rsid w:val="00F97F3D"/>
    <w:rsid w:val="00FA4CE1"/>
    <w:rsid w:val="00FA4DEC"/>
    <w:rsid w:val="00FA4E26"/>
    <w:rsid w:val="00FB0256"/>
    <w:rsid w:val="00FB0C17"/>
    <w:rsid w:val="00FB12D4"/>
    <w:rsid w:val="00FB349C"/>
    <w:rsid w:val="00FB3BD7"/>
    <w:rsid w:val="00FB3CAC"/>
    <w:rsid w:val="00FB478E"/>
    <w:rsid w:val="00FC29F3"/>
    <w:rsid w:val="00FC3288"/>
    <w:rsid w:val="00FD067B"/>
    <w:rsid w:val="00FD173B"/>
    <w:rsid w:val="00FD1E99"/>
    <w:rsid w:val="00FD270C"/>
    <w:rsid w:val="00FD2A7D"/>
    <w:rsid w:val="00FE15BE"/>
    <w:rsid w:val="00FE4676"/>
    <w:rsid w:val="00FE48F8"/>
    <w:rsid w:val="00FE4962"/>
    <w:rsid w:val="00FE6251"/>
    <w:rsid w:val="00FF1535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6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A01E8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C713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D956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DB3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57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DB3574"/>
    <w:rPr>
      <w:sz w:val="18"/>
      <w:szCs w:val="18"/>
    </w:rPr>
  </w:style>
  <w:style w:type="character" w:customStyle="1" w:styleId="1Char">
    <w:name w:val="标题 1 Char"/>
    <w:link w:val="1"/>
    <w:uiPriority w:val="9"/>
    <w:rsid w:val="007A01E8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B0256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FB0256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411400"/>
  </w:style>
  <w:style w:type="character" w:styleId="a7">
    <w:name w:val="Hyperlink"/>
    <w:rsid w:val="00DF2F20"/>
    <w:rPr>
      <w:color w:val="0000FF"/>
      <w:u w:val="single"/>
    </w:rPr>
  </w:style>
  <w:style w:type="table" w:styleId="a8">
    <w:name w:val="Table Grid"/>
    <w:basedOn w:val="a1"/>
    <w:rsid w:val="00822829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rsid w:val="00B27462"/>
    <w:pPr>
      <w:ind w:leftChars="2500" w:left="100"/>
    </w:pPr>
  </w:style>
  <w:style w:type="paragraph" w:styleId="aa">
    <w:name w:val="Document Map"/>
    <w:basedOn w:val="a"/>
    <w:link w:val="Char2"/>
    <w:uiPriority w:val="99"/>
    <w:semiHidden/>
    <w:unhideWhenUsed/>
    <w:rsid w:val="00F97F3D"/>
    <w:rPr>
      <w:rFonts w:ascii="宋体"/>
      <w:sz w:val="18"/>
      <w:szCs w:val="18"/>
    </w:rPr>
  </w:style>
  <w:style w:type="character" w:customStyle="1" w:styleId="Char2">
    <w:name w:val="文档结构图 Char"/>
    <w:link w:val="aa"/>
    <w:uiPriority w:val="99"/>
    <w:semiHidden/>
    <w:rsid w:val="00F97F3D"/>
    <w:rPr>
      <w:rFonts w:ascii="宋体" w:hAnsi="Times New Roman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F4FC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5F4FC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5F4FCD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F4FCD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F4FCD"/>
    <w:rPr>
      <w:rFonts w:ascii="Times New Roman" w:hAnsi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8020-558E-4C3C-918E-BB3A5B254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企业网搭建竞赛题目</vt:lpstr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企业网搭建竞赛题目</dc:title>
  <dc:creator>xiexi</dc:creator>
  <cp:lastModifiedBy>new</cp:lastModifiedBy>
  <cp:revision>25</cp:revision>
  <cp:lastPrinted>2010-04-28T18:13:00Z</cp:lastPrinted>
  <dcterms:created xsi:type="dcterms:W3CDTF">2013-06-26T02:03:00Z</dcterms:created>
  <dcterms:modified xsi:type="dcterms:W3CDTF">2016-04-25T13:18:00Z</dcterms:modified>
</cp:coreProperties>
</file>