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4AA" w:rsidRDefault="00F12E0C" w:rsidP="00CF08D8">
      <w:pPr>
        <w:spacing w:beforeLines="50" w:before="156" w:afterLines="50" w:after="156" w:line="360" w:lineRule="auto"/>
        <w:jc w:val="center"/>
        <w:rPr>
          <w:rFonts w:ascii="黑体" w:eastAsia="黑体"/>
          <w:b/>
          <w:sz w:val="32"/>
          <w:szCs w:val="32"/>
        </w:rPr>
      </w:pPr>
      <w:r w:rsidRPr="00F12E0C">
        <w:rPr>
          <w:rFonts w:ascii="黑体" w:eastAsia="黑体" w:hint="eastAsia"/>
          <w:b/>
          <w:sz w:val="32"/>
          <w:szCs w:val="32"/>
        </w:rPr>
        <w:t>计算机网络应用竞赛</w:t>
      </w:r>
    </w:p>
    <w:p w:rsidR="003C2364" w:rsidRDefault="00827402" w:rsidP="001934AA">
      <w:pPr>
        <w:jc w:val="center"/>
        <w:outlineLvl w:val="0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网络设备</w:t>
      </w:r>
      <w:r w:rsidR="00E859F6">
        <w:rPr>
          <w:rFonts w:ascii="宋体" w:hAnsi="宋体" w:hint="eastAsia"/>
          <w:b/>
          <w:sz w:val="32"/>
          <w:szCs w:val="32"/>
        </w:rPr>
        <w:t>结果文件模板</w:t>
      </w:r>
    </w:p>
    <w:p w:rsidR="008A6567" w:rsidRPr="00461613" w:rsidRDefault="00461613" w:rsidP="008A6567">
      <w:pPr>
        <w:jc w:val="left"/>
        <w:outlineLvl w:val="0"/>
        <w:rPr>
          <w:rFonts w:ascii="黑体" w:eastAsia="黑体" w:hAnsi="黑体"/>
          <w:b/>
          <w:sz w:val="32"/>
          <w:szCs w:val="32"/>
        </w:rPr>
      </w:pPr>
      <w:r w:rsidRPr="00461613">
        <w:rPr>
          <w:rFonts w:ascii="黑体" w:eastAsia="黑体" w:hAnsi="黑体" w:hint="eastAsia"/>
          <w:b/>
          <w:sz w:val="32"/>
          <w:szCs w:val="32"/>
        </w:rPr>
        <w:t>请注意</w:t>
      </w:r>
      <w:r w:rsidR="008A6567" w:rsidRPr="00461613">
        <w:rPr>
          <w:rFonts w:ascii="黑体" w:eastAsia="黑体" w:hAnsi="黑体" w:hint="eastAsia"/>
          <w:b/>
          <w:sz w:val="32"/>
          <w:szCs w:val="32"/>
        </w:rPr>
        <w:t>：</w:t>
      </w:r>
      <w:r w:rsidR="00513304" w:rsidRPr="00513304">
        <w:rPr>
          <w:rFonts w:ascii="黑体" w:hAnsi="黑体" w:hint="eastAsia"/>
          <w:i/>
          <w:color w:val="FF0000"/>
          <w:sz w:val="32"/>
          <w:szCs w:val="32"/>
        </w:rPr>
        <w:t>（以下模板仅供</w:t>
      </w:r>
      <w:r w:rsidR="00513304" w:rsidRPr="00513304">
        <w:rPr>
          <w:rFonts w:ascii="黑体" w:eastAsia="黑体" w:hAnsi="黑体" w:hint="eastAsia"/>
          <w:i/>
          <w:color w:val="FF0000"/>
          <w:sz w:val="32"/>
          <w:szCs w:val="32"/>
        </w:rPr>
        <w:t>参考，具体内容请参照赛题要求）</w:t>
      </w:r>
    </w:p>
    <w:p w:rsidR="008A6567" w:rsidRPr="00461613" w:rsidRDefault="00E859F6" w:rsidP="008A6567">
      <w:pPr>
        <w:jc w:val="left"/>
        <w:outlineLvl w:val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考生将配置结果粘贴至下方。</w:t>
      </w:r>
      <w:r w:rsidR="006F0ACF" w:rsidRPr="00461613" w:rsidDel="006F0ACF">
        <w:rPr>
          <w:rFonts w:ascii="黑体" w:eastAsia="黑体" w:hAnsi="黑体" w:hint="eastAsia"/>
          <w:b/>
          <w:sz w:val="32"/>
          <w:szCs w:val="32"/>
        </w:rPr>
        <w:t xml:space="preserve"> </w:t>
      </w:r>
    </w:p>
    <w:p w:rsidR="003C2364" w:rsidRPr="00F80428" w:rsidRDefault="003C2364" w:rsidP="006F0ACF">
      <w:pPr>
        <w:jc w:val="left"/>
        <w:outlineLvl w:val="0"/>
        <w:rPr>
          <w:rFonts w:ascii="黑体" w:eastAsia="黑体" w:hAnsi="黑体"/>
          <w:b/>
          <w:sz w:val="28"/>
          <w:szCs w:val="36"/>
        </w:rPr>
      </w:pPr>
      <w:r w:rsidRPr="00F80428">
        <w:rPr>
          <w:rFonts w:ascii="黑体" w:eastAsia="黑体" w:hAnsi="黑体" w:hint="eastAsia"/>
          <w:b/>
          <w:sz w:val="28"/>
          <w:szCs w:val="36"/>
        </w:rPr>
        <w:t>（1）路由器</w:t>
      </w:r>
      <w:r w:rsidR="008E2D7A">
        <w:rPr>
          <w:rFonts w:ascii="黑体" w:eastAsia="黑体" w:hAnsi="黑体" w:hint="eastAsia"/>
          <w:b/>
          <w:sz w:val="28"/>
          <w:szCs w:val="36"/>
        </w:rPr>
        <w:t>R</w:t>
      </w:r>
      <w:r w:rsidR="00D25E79" w:rsidRPr="00F80428">
        <w:rPr>
          <w:rFonts w:ascii="黑体" w:eastAsia="黑体" w:hAnsi="黑体" w:hint="eastAsia"/>
          <w:b/>
          <w:sz w:val="28"/>
          <w:szCs w:val="36"/>
        </w:rPr>
        <w:t>1</w:t>
      </w:r>
      <w:r w:rsidRPr="00F80428">
        <w:rPr>
          <w:rFonts w:ascii="黑体" w:eastAsia="黑体" w:hAnsi="黑体" w:hint="eastAsia"/>
          <w:b/>
          <w:sz w:val="28"/>
          <w:szCs w:val="36"/>
        </w:rPr>
        <w:t>的</w:t>
      </w:r>
      <w:r w:rsidR="00EE0E80" w:rsidRPr="00F80428">
        <w:rPr>
          <w:rFonts w:ascii="黑体" w:eastAsia="黑体" w:hAnsi="黑体" w:hint="eastAsia"/>
          <w:b/>
          <w:sz w:val="28"/>
          <w:szCs w:val="36"/>
        </w:rPr>
        <w:t>display current-</w:t>
      </w:r>
      <w:proofErr w:type="spellStart"/>
      <w:r w:rsidR="00EE0E80" w:rsidRPr="00F80428">
        <w:rPr>
          <w:rFonts w:ascii="黑体" w:eastAsia="黑体" w:hAnsi="黑体" w:hint="eastAsia"/>
          <w:b/>
          <w:sz w:val="28"/>
          <w:szCs w:val="36"/>
        </w:rPr>
        <w:t>config</w:t>
      </w:r>
      <w:r w:rsidR="006351C5" w:rsidRPr="00F80428">
        <w:rPr>
          <w:rFonts w:ascii="黑体" w:eastAsia="黑体" w:hAnsi="黑体" w:hint="eastAsia"/>
          <w:b/>
          <w:sz w:val="28"/>
          <w:szCs w:val="36"/>
        </w:rPr>
        <w:t>ration</w:t>
      </w:r>
      <w:proofErr w:type="spellEnd"/>
      <w:r w:rsidRPr="00F80428">
        <w:rPr>
          <w:rFonts w:ascii="黑体" w:eastAsia="黑体" w:hAnsi="黑体" w:hint="eastAsia"/>
          <w:b/>
          <w:sz w:val="28"/>
          <w:szCs w:val="36"/>
        </w:rPr>
        <w:t xml:space="preserve"> 配置信息</w:t>
      </w:r>
    </w:p>
    <w:p w:rsidR="002623EF" w:rsidRPr="002623EF" w:rsidRDefault="002623EF" w:rsidP="002623EF">
      <w:pPr>
        <w:rPr>
          <w:rFonts w:ascii="宋体" w:hAnsi="宋体"/>
          <w:szCs w:val="21"/>
        </w:rPr>
      </w:pPr>
    </w:p>
    <w:p w:rsidR="007D7B7E" w:rsidRDefault="007D7B7E" w:rsidP="003C2364">
      <w:pPr>
        <w:rPr>
          <w:rFonts w:ascii="宋体" w:hAnsi="宋体"/>
          <w:b/>
          <w:szCs w:val="21"/>
        </w:rPr>
      </w:pPr>
      <w:bookmarkStart w:id="0" w:name="_GoBack"/>
      <w:bookmarkEnd w:id="0"/>
    </w:p>
    <w:p w:rsidR="007D7B7E" w:rsidRDefault="007D7B7E" w:rsidP="003C2364">
      <w:pPr>
        <w:rPr>
          <w:rFonts w:ascii="宋体" w:hAnsi="宋体"/>
          <w:b/>
          <w:szCs w:val="21"/>
        </w:rPr>
      </w:pPr>
    </w:p>
    <w:p w:rsidR="003C2364" w:rsidRPr="00FA4E26" w:rsidRDefault="003C2364" w:rsidP="003C2364">
      <w:pPr>
        <w:rPr>
          <w:szCs w:val="21"/>
        </w:rPr>
      </w:pPr>
      <w:r w:rsidRPr="00FA4E26">
        <w:rPr>
          <w:rFonts w:hint="eastAsia"/>
          <w:szCs w:val="21"/>
        </w:rPr>
        <w:t>######################################################################################</w:t>
      </w:r>
    </w:p>
    <w:p w:rsidR="003C2364" w:rsidRPr="00F80428" w:rsidRDefault="003C2364" w:rsidP="00E02955">
      <w:pPr>
        <w:outlineLvl w:val="0"/>
        <w:rPr>
          <w:rFonts w:ascii="黑体" w:eastAsia="黑体" w:hAnsi="黑体"/>
          <w:b/>
          <w:sz w:val="28"/>
          <w:szCs w:val="36"/>
        </w:rPr>
      </w:pPr>
      <w:r w:rsidRPr="00F80428">
        <w:rPr>
          <w:rFonts w:ascii="黑体" w:eastAsia="黑体" w:hAnsi="黑体" w:hint="eastAsia"/>
          <w:b/>
          <w:sz w:val="28"/>
          <w:szCs w:val="36"/>
        </w:rPr>
        <w:t>（2）路由器</w:t>
      </w:r>
      <w:r w:rsidR="008E2D7A">
        <w:rPr>
          <w:rFonts w:ascii="黑体" w:eastAsia="黑体" w:hAnsi="黑体" w:hint="eastAsia"/>
          <w:b/>
          <w:sz w:val="28"/>
          <w:szCs w:val="36"/>
        </w:rPr>
        <w:t>R</w:t>
      </w:r>
      <w:r w:rsidR="00D25E79" w:rsidRPr="00F80428">
        <w:rPr>
          <w:rFonts w:ascii="黑体" w:eastAsia="黑体" w:hAnsi="黑体" w:hint="eastAsia"/>
          <w:b/>
          <w:sz w:val="28"/>
          <w:szCs w:val="36"/>
        </w:rPr>
        <w:t>2</w:t>
      </w:r>
      <w:r w:rsidRPr="00F80428">
        <w:rPr>
          <w:rFonts w:ascii="黑体" w:eastAsia="黑体" w:hAnsi="黑体" w:hint="eastAsia"/>
          <w:b/>
          <w:sz w:val="28"/>
          <w:szCs w:val="36"/>
        </w:rPr>
        <w:t>的</w:t>
      </w:r>
      <w:r w:rsidR="00200884" w:rsidRPr="00F80428">
        <w:rPr>
          <w:rFonts w:ascii="黑体" w:eastAsia="黑体" w:hAnsi="黑体" w:hint="eastAsia"/>
          <w:b/>
          <w:sz w:val="28"/>
          <w:szCs w:val="36"/>
        </w:rPr>
        <w:t>display current-</w:t>
      </w:r>
      <w:proofErr w:type="spellStart"/>
      <w:r w:rsidR="00200884" w:rsidRPr="00F80428">
        <w:rPr>
          <w:rFonts w:ascii="黑体" w:eastAsia="黑体" w:hAnsi="黑体" w:hint="eastAsia"/>
          <w:b/>
          <w:sz w:val="28"/>
          <w:szCs w:val="36"/>
        </w:rPr>
        <w:t>configration</w:t>
      </w:r>
      <w:proofErr w:type="spellEnd"/>
      <w:r w:rsidRPr="00F80428">
        <w:rPr>
          <w:rFonts w:ascii="黑体" w:eastAsia="黑体" w:hAnsi="黑体" w:hint="eastAsia"/>
          <w:b/>
          <w:sz w:val="28"/>
          <w:szCs w:val="36"/>
        </w:rPr>
        <w:t xml:space="preserve"> 配置信息</w:t>
      </w:r>
    </w:p>
    <w:p w:rsidR="007D7B7E" w:rsidRDefault="007D7B7E" w:rsidP="00B921C0">
      <w:pPr>
        <w:rPr>
          <w:szCs w:val="21"/>
        </w:rPr>
      </w:pPr>
    </w:p>
    <w:p w:rsidR="007D7B7E" w:rsidRDefault="007D7B7E" w:rsidP="00B921C0">
      <w:pPr>
        <w:rPr>
          <w:szCs w:val="21"/>
        </w:rPr>
      </w:pPr>
    </w:p>
    <w:p w:rsidR="001C1EC4" w:rsidRDefault="003C2364" w:rsidP="00B921C0">
      <w:pPr>
        <w:rPr>
          <w:szCs w:val="21"/>
        </w:rPr>
      </w:pPr>
      <w:r>
        <w:rPr>
          <w:rFonts w:hint="eastAsia"/>
          <w:szCs w:val="21"/>
        </w:rPr>
        <w:t>###########################################################################################</w:t>
      </w:r>
    </w:p>
    <w:p w:rsidR="003C2364" w:rsidRDefault="003C2364" w:rsidP="00B921C0">
      <w:pPr>
        <w:rPr>
          <w:szCs w:val="21"/>
        </w:rPr>
      </w:pPr>
    </w:p>
    <w:p w:rsidR="003C2364" w:rsidRPr="00F80428" w:rsidRDefault="003C2364" w:rsidP="003C2364">
      <w:pPr>
        <w:outlineLvl w:val="0"/>
        <w:rPr>
          <w:rFonts w:ascii="黑体" w:eastAsia="黑体" w:hAnsi="黑体"/>
          <w:b/>
          <w:sz w:val="28"/>
          <w:szCs w:val="36"/>
        </w:rPr>
      </w:pPr>
      <w:r w:rsidRPr="00F80428">
        <w:rPr>
          <w:rFonts w:ascii="黑体" w:eastAsia="黑体" w:hAnsi="黑体" w:hint="eastAsia"/>
          <w:b/>
          <w:sz w:val="28"/>
          <w:szCs w:val="36"/>
        </w:rPr>
        <w:t>（3）路由器</w:t>
      </w:r>
      <w:r w:rsidR="008E2D7A">
        <w:rPr>
          <w:rFonts w:ascii="黑体" w:eastAsia="黑体" w:hAnsi="黑体" w:hint="eastAsia"/>
          <w:b/>
          <w:sz w:val="28"/>
          <w:szCs w:val="36"/>
        </w:rPr>
        <w:t>R</w:t>
      </w:r>
      <w:r w:rsidR="00D25E79" w:rsidRPr="00F80428">
        <w:rPr>
          <w:rFonts w:ascii="黑体" w:eastAsia="黑体" w:hAnsi="黑体" w:hint="eastAsia"/>
          <w:b/>
          <w:sz w:val="28"/>
          <w:szCs w:val="36"/>
        </w:rPr>
        <w:t>3</w:t>
      </w:r>
      <w:r w:rsidRPr="00F80428">
        <w:rPr>
          <w:rFonts w:ascii="黑体" w:eastAsia="黑体" w:hAnsi="黑体" w:hint="eastAsia"/>
          <w:b/>
          <w:sz w:val="28"/>
          <w:szCs w:val="36"/>
        </w:rPr>
        <w:t>的</w:t>
      </w:r>
      <w:r w:rsidR="00200884" w:rsidRPr="00F80428">
        <w:rPr>
          <w:rFonts w:ascii="黑体" w:eastAsia="黑体" w:hAnsi="黑体" w:hint="eastAsia"/>
          <w:b/>
          <w:sz w:val="28"/>
          <w:szCs w:val="36"/>
        </w:rPr>
        <w:t>display current-</w:t>
      </w:r>
      <w:proofErr w:type="spellStart"/>
      <w:r w:rsidR="00200884" w:rsidRPr="00F80428">
        <w:rPr>
          <w:rFonts w:ascii="黑体" w:eastAsia="黑体" w:hAnsi="黑体" w:hint="eastAsia"/>
          <w:b/>
          <w:sz w:val="28"/>
          <w:szCs w:val="36"/>
        </w:rPr>
        <w:t>configration</w:t>
      </w:r>
      <w:proofErr w:type="spellEnd"/>
      <w:r w:rsidRPr="00F80428">
        <w:rPr>
          <w:rFonts w:ascii="黑体" w:eastAsia="黑体" w:hAnsi="黑体" w:hint="eastAsia"/>
          <w:b/>
          <w:sz w:val="28"/>
          <w:szCs w:val="36"/>
        </w:rPr>
        <w:t xml:space="preserve"> 配置信息</w:t>
      </w:r>
    </w:p>
    <w:p w:rsidR="0004025E" w:rsidRDefault="0004025E" w:rsidP="002623EF"/>
    <w:p w:rsidR="00E859F6" w:rsidRDefault="00E859F6" w:rsidP="002623EF"/>
    <w:p w:rsidR="00E859F6" w:rsidRDefault="00E859F6" w:rsidP="002623EF"/>
    <w:p w:rsidR="003C2364" w:rsidRPr="008A2220" w:rsidRDefault="003C2364" w:rsidP="003C2364">
      <w:r>
        <w:rPr>
          <w:rFonts w:hint="eastAsia"/>
        </w:rPr>
        <w:t>####################################################################################</w:t>
      </w:r>
    </w:p>
    <w:p w:rsidR="003C2364" w:rsidRPr="0004025E" w:rsidRDefault="003C2364" w:rsidP="00E02955">
      <w:pPr>
        <w:outlineLvl w:val="0"/>
        <w:rPr>
          <w:rFonts w:ascii="黑体" w:eastAsia="黑体" w:hAnsi="黑体"/>
          <w:b/>
          <w:sz w:val="28"/>
          <w:szCs w:val="36"/>
        </w:rPr>
      </w:pPr>
      <w:r w:rsidRPr="0004025E">
        <w:rPr>
          <w:rFonts w:ascii="黑体" w:eastAsia="黑体" w:hAnsi="黑体" w:hint="eastAsia"/>
          <w:b/>
          <w:sz w:val="28"/>
          <w:szCs w:val="36"/>
        </w:rPr>
        <w:t>（4）交换机</w:t>
      </w:r>
      <w:r w:rsidR="008E2D7A">
        <w:rPr>
          <w:rFonts w:ascii="黑体" w:eastAsia="黑体" w:hAnsi="黑体" w:hint="eastAsia"/>
          <w:b/>
          <w:sz w:val="28"/>
          <w:szCs w:val="36"/>
        </w:rPr>
        <w:t>S</w:t>
      </w:r>
      <w:r w:rsidR="00D25E79" w:rsidRPr="0004025E">
        <w:rPr>
          <w:rFonts w:ascii="黑体" w:eastAsia="黑体" w:hAnsi="黑体" w:hint="eastAsia"/>
          <w:b/>
          <w:sz w:val="28"/>
          <w:szCs w:val="36"/>
        </w:rPr>
        <w:t>1</w:t>
      </w:r>
      <w:r w:rsidRPr="0004025E">
        <w:rPr>
          <w:rFonts w:ascii="黑体" w:eastAsia="黑体" w:hAnsi="黑体" w:hint="eastAsia"/>
          <w:b/>
          <w:sz w:val="28"/>
          <w:szCs w:val="36"/>
        </w:rPr>
        <w:t>的</w:t>
      </w:r>
      <w:r w:rsidR="00200884" w:rsidRPr="0004025E">
        <w:rPr>
          <w:rFonts w:ascii="黑体" w:eastAsia="黑体" w:hAnsi="黑体" w:hint="eastAsia"/>
          <w:b/>
          <w:sz w:val="28"/>
          <w:szCs w:val="36"/>
        </w:rPr>
        <w:t>display current-</w:t>
      </w:r>
      <w:proofErr w:type="spellStart"/>
      <w:r w:rsidR="00200884" w:rsidRPr="0004025E">
        <w:rPr>
          <w:rFonts w:ascii="黑体" w:eastAsia="黑体" w:hAnsi="黑体" w:hint="eastAsia"/>
          <w:b/>
          <w:sz w:val="28"/>
          <w:szCs w:val="36"/>
        </w:rPr>
        <w:t>configration</w:t>
      </w:r>
      <w:proofErr w:type="spellEnd"/>
      <w:r w:rsidRPr="0004025E">
        <w:rPr>
          <w:rFonts w:ascii="黑体" w:eastAsia="黑体" w:hAnsi="黑体" w:hint="eastAsia"/>
          <w:b/>
          <w:sz w:val="28"/>
          <w:szCs w:val="36"/>
        </w:rPr>
        <w:t xml:space="preserve"> 配置信息</w:t>
      </w:r>
    </w:p>
    <w:p w:rsidR="007D7B7E" w:rsidRDefault="007D7B7E" w:rsidP="00B921C0">
      <w:pPr>
        <w:rPr>
          <w:szCs w:val="21"/>
        </w:rPr>
      </w:pPr>
    </w:p>
    <w:p w:rsidR="00E859F6" w:rsidRDefault="00E859F6" w:rsidP="00B921C0">
      <w:pPr>
        <w:rPr>
          <w:szCs w:val="21"/>
        </w:rPr>
      </w:pPr>
    </w:p>
    <w:p w:rsidR="007D7B7E" w:rsidRDefault="007D7B7E" w:rsidP="00B921C0">
      <w:pPr>
        <w:rPr>
          <w:szCs w:val="21"/>
        </w:rPr>
      </w:pPr>
    </w:p>
    <w:p w:rsidR="003C2364" w:rsidRDefault="003C2364" w:rsidP="00B921C0">
      <w:pPr>
        <w:rPr>
          <w:szCs w:val="21"/>
        </w:rPr>
      </w:pPr>
      <w:r>
        <w:rPr>
          <w:rFonts w:hint="eastAsia"/>
          <w:szCs w:val="21"/>
        </w:rPr>
        <w:t>##########################################################################################</w:t>
      </w:r>
    </w:p>
    <w:p w:rsidR="003C2364" w:rsidRPr="0004025E" w:rsidRDefault="003C2364" w:rsidP="00E02955">
      <w:pPr>
        <w:outlineLvl w:val="0"/>
        <w:rPr>
          <w:rFonts w:ascii="黑体" w:eastAsia="黑体" w:hAnsi="黑体"/>
          <w:b/>
          <w:sz w:val="28"/>
          <w:szCs w:val="36"/>
        </w:rPr>
      </w:pPr>
      <w:r w:rsidRPr="0004025E">
        <w:rPr>
          <w:rFonts w:ascii="黑体" w:eastAsia="黑体" w:hAnsi="黑体" w:hint="eastAsia"/>
          <w:b/>
          <w:sz w:val="28"/>
          <w:szCs w:val="36"/>
        </w:rPr>
        <w:t>（5）交换机</w:t>
      </w:r>
      <w:r w:rsidR="008E2D7A">
        <w:rPr>
          <w:rFonts w:ascii="黑体" w:eastAsia="黑体" w:hAnsi="黑体" w:hint="eastAsia"/>
          <w:b/>
          <w:sz w:val="28"/>
          <w:szCs w:val="36"/>
        </w:rPr>
        <w:t>S</w:t>
      </w:r>
      <w:r w:rsidR="00D25E79" w:rsidRPr="0004025E">
        <w:rPr>
          <w:rFonts w:ascii="黑体" w:eastAsia="黑体" w:hAnsi="黑体" w:hint="eastAsia"/>
          <w:b/>
          <w:sz w:val="28"/>
          <w:szCs w:val="36"/>
        </w:rPr>
        <w:t>2</w:t>
      </w:r>
      <w:r w:rsidRPr="0004025E">
        <w:rPr>
          <w:rFonts w:ascii="黑体" w:eastAsia="黑体" w:hAnsi="黑体" w:hint="eastAsia"/>
          <w:b/>
          <w:sz w:val="28"/>
          <w:szCs w:val="36"/>
        </w:rPr>
        <w:t>的</w:t>
      </w:r>
      <w:r w:rsidR="00200884" w:rsidRPr="0004025E">
        <w:rPr>
          <w:rFonts w:ascii="黑体" w:eastAsia="黑体" w:hAnsi="黑体" w:hint="eastAsia"/>
          <w:b/>
          <w:sz w:val="28"/>
          <w:szCs w:val="36"/>
        </w:rPr>
        <w:t>display current-</w:t>
      </w:r>
      <w:proofErr w:type="spellStart"/>
      <w:r w:rsidR="00200884" w:rsidRPr="0004025E">
        <w:rPr>
          <w:rFonts w:ascii="黑体" w:eastAsia="黑体" w:hAnsi="黑体" w:hint="eastAsia"/>
          <w:b/>
          <w:sz w:val="28"/>
          <w:szCs w:val="36"/>
        </w:rPr>
        <w:t>configration</w:t>
      </w:r>
      <w:proofErr w:type="spellEnd"/>
      <w:r w:rsidRPr="0004025E">
        <w:rPr>
          <w:rFonts w:ascii="黑体" w:eastAsia="黑体" w:hAnsi="黑体" w:hint="eastAsia"/>
          <w:b/>
          <w:sz w:val="28"/>
          <w:szCs w:val="36"/>
        </w:rPr>
        <w:t xml:space="preserve"> 配置信息</w:t>
      </w:r>
    </w:p>
    <w:p w:rsidR="007D7B7E" w:rsidRDefault="007D7B7E" w:rsidP="003C2364">
      <w:pPr>
        <w:rPr>
          <w:rFonts w:ascii="宋体" w:hAnsi="宋体"/>
          <w:szCs w:val="21"/>
        </w:rPr>
      </w:pPr>
    </w:p>
    <w:p w:rsidR="00E859F6" w:rsidRDefault="00E859F6" w:rsidP="003C2364">
      <w:pPr>
        <w:rPr>
          <w:rFonts w:ascii="宋体" w:hAnsi="宋体"/>
          <w:szCs w:val="21"/>
        </w:rPr>
      </w:pPr>
    </w:p>
    <w:p w:rsidR="00E859F6" w:rsidRDefault="00E859F6" w:rsidP="003C2364">
      <w:pPr>
        <w:rPr>
          <w:rFonts w:ascii="宋体" w:hAnsi="宋体"/>
          <w:szCs w:val="21"/>
        </w:rPr>
      </w:pPr>
    </w:p>
    <w:p w:rsidR="003C2364" w:rsidRPr="008A2220" w:rsidRDefault="003C2364" w:rsidP="003C236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######################################################################################</w:t>
      </w:r>
    </w:p>
    <w:p w:rsidR="003C2364" w:rsidRPr="003049A0" w:rsidRDefault="003C2364" w:rsidP="003C2364">
      <w:pPr>
        <w:outlineLvl w:val="0"/>
        <w:rPr>
          <w:rFonts w:ascii="黑体" w:eastAsia="黑体" w:hAnsi="黑体"/>
          <w:b/>
          <w:sz w:val="28"/>
          <w:szCs w:val="36"/>
        </w:rPr>
      </w:pPr>
      <w:r w:rsidRPr="003049A0">
        <w:rPr>
          <w:rFonts w:ascii="黑体" w:eastAsia="黑体" w:hAnsi="黑体" w:hint="eastAsia"/>
          <w:b/>
          <w:sz w:val="28"/>
          <w:szCs w:val="36"/>
        </w:rPr>
        <w:t>（6）交换机</w:t>
      </w:r>
      <w:r w:rsidR="008E2D7A">
        <w:rPr>
          <w:rFonts w:ascii="黑体" w:eastAsia="黑体" w:hAnsi="黑体" w:hint="eastAsia"/>
          <w:b/>
          <w:sz w:val="28"/>
          <w:szCs w:val="36"/>
        </w:rPr>
        <w:t>S</w:t>
      </w:r>
      <w:r w:rsidR="00D25E79" w:rsidRPr="003049A0">
        <w:rPr>
          <w:rFonts w:ascii="黑体" w:eastAsia="黑体" w:hAnsi="黑体" w:hint="eastAsia"/>
          <w:b/>
          <w:sz w:val="28"/>
          <w:szCs w:val="36"/>
        </w:rPr>
        <w:t>3</w:t>
      </w:r>
      <w:r w:rsidRPr="003049A0">
        <w:rPr>
          <w:rFonts w:ascii="黑体" w:eastAsia="黑体" w:hAnsi="黑体" w:hint="eastAsia"/>
          <w:b/>
          <w:sz w:val="28"/>
          <w:szCs w:val="36"/>
        </w:rPr>
        <w:t>的</w:t>
      </w:r>
      <w:r w:rsidR="00200884" w:rsidRPr="003049A0">
        <w:rPr>
          <w:rFonts w:ascii="黑体" w:eastAsia="黑体" w:hAnsi="黑体" w:hint="eastAsia"/>
          <w:b/>
          <w:sz w:val="28"/>
          <w:szCs w:val="36"/>
        </w:rPr>
        <w:t>display current-</w:t>
      </w:r>
      <w:proofErr w:type="spellStart"/>
      <w:r w:rsidR="00200884" w:rsidRPr="003049A0">
        <w:rPr>
          <w:rFonts w:ascii="黑体" w:eastAsia="黑体" w:hAnsi="黑体" w:hint="eastAsia"/>
          <w:b/>
          <w:sz w:val="28"/>
          <w:szCs w:val="36"/>
        </w:rPr>
        <w:t>configration</w:t>
      </w:r>
      <w:proofErr w:type="spellEnd"/>
      <w:r w:rsidRPr="003049A0">
        <w:rPr>
          <w:rFonts w:ascii="黑体" w:eastAsia="黑体" w:hAnsi="黑体" w:hint="eastAsia"/>
          <w:b/>
          <w:sz w:val="28"/>
          <w:szCs w:val="36"/>
        </w:rPr>
        <w:t xml:space="preserve"> 配置信息</w:t>
      </w:r>
    </w:p>
    <w:p w:rsidR="007D7B7E" w:rsidRDefault="007D7B7E" w:rsidP="007D7B7E">
      <w:pPr>
        <w:rPr>
          <w:rFonts w:ascii="宋体" w:hAnsi="宋体"/>
          <w:szCs w:val="21"/>
          <w:lang w:val="fr-FR"/>
        </w:rPr>
      </w:pPr>
    </w:p>
    <w:p w:rsidR="00E859F6" w:rsidRDefault="00E859F6" w:rsidP="007D7B7E">
      <w:pPr>
        <w:rPr>
          <w:rFonts w:ascii="宋体" w:hAnsi="宋体"/>
          <w:szCs w:val="21"/>
          <w:lang w:val="fr-FR"/>
        </w:rPr>
      </w:pPr>
    </w:p>
    <w:p w:rsidR="00E859F6" w:rsidRPr="00200884" w:rsidRDefault="00E859F6" w:rsidP="007D7B7E">
      <w:pPr>
        <w:rPr>
          <w:rFonts w:ascii="宋体" w:hAnsi="宋体"/>
          <w:szCs w:val="21"/>
          <w:lang w:val="fr-FR"/>
        </w:rPr>
      </w:pPr>
    </w:p>
    <w:p w:rsidR="007D7B7E" w:rsidRPr="00200884" w:rsidRDefault="007D7B7E" w:rsidP="007D7B7E">
      <w:pPr>
        <w:rPr>
          <w:rFonts w:ascii="宋体" w:hAnsi="宋体"/>
          <w:szCs w:val="21"/>
          <w:lang w:val="fr-FR"/>
        </w:rPr>
      </w:pPr>
      <w:r w:rsidRPr="00200884">
        <w:rPr>
          <w:rFonts w:ascii="宋体" w:hAnsi="宋体" w:hint="eastAsia"/>
          <w:szCs w:val="21"/>
          <w:lang w:val="fr-FR"/>
        </w:rPr>
        <w:t>######################################################################################</w:t>
      </w:r>
    </w:p>
    <w:p w:rsidR="003C2364" w:rsidRPr="002A483E" w:rsidRDefault="003C2364" w:rsidP="00E02955">
      <w:pPr>
        <w:outlineLvl w:val="0"/>
        <w:rPr>
          <w:rFonts w:ascii="黑体" w:eastAsia="黑体" w:hAnsi="黑体"/>
          <w:b/>
          <w:sz w:val="28"/>
          <w:szCs w:val="36"/>
        </w:rPr>
      </w:pPr>
      <w:r w:rsidRPr="002A483E">
        <w:rPr>
          <w:rFonts w:ascii="黑体" w:eastAsia="黑体" w:hAnsi="黑体" w:hint="eastAsia"/>
          <w:b/>
          <w:sz w:val="28"/>
          <w:szCs w:val="36"/>
        </w:rPr>
        <w:t>(7)</w:t>
      </w:r>
      <w:r w:rsidR="00D25E79" w:rsidRPr="002A483E">
        <w:rPr>
          <w:rFonts w:ascii="黑体" w:eastAsia="黑体" w:hAnsi="黑体" w:hint="eastAsia"/>
          <w:b/>
          <w:sz w:val="28"/>
          <w:szCs w:val="36"/>
        </w:rPr>
        <w:t xml:space="preserve"> </w:t>
      </w:r>
      <w:r w:rsidR="00D25E79" w:rsidRPr="003049A0">
        <w:rPr>
          <w:rFonts w:ascii="黑体" w:eastAsia="黑体" w:hAnsi="黑体" w:hint="eastAsia"/>
          <w:b/>
          <w:sz w:val="28"/>
          <w:szCs w:val="36"/>
        </w:rPr>
        <w:t>交换机</w:t>
      </w:r>
      <w:r w:rsidR="008E2D7A" w:rsidRPr="002A483E">
        <w:rPr>
          <w:rFonts w:ascii="黑体" w:eastAsia="黑体" w:hAnsi="黑体" w:hint="eastAsia"/>
          <w:b/>
          <w:sz w:val="28"/>
          <w:szCs w:val="36"/>
        </w:rPr>
        <w:t>S4</w:t>
      </w:r>
      <w:r w:rsidR="00D25E79" w:rsidRPr="003049A0">
        <w:rPr>
          <w:rFonts w:ascii="黑体" w:eastAsia="黑体" w:hAnsi="黑体" w:hint="eastAsia"/>
          <w:b/>
          <w:sz w:val="28"/>
          <w:szCs w:val="36"/>
        </w:rPr>
        <w:t>的</w:t>
      </w:r>
      <w:r w:rsidR="00200884" w:rsidRPr="002A483E">
        <w:rPr>
          <w:rFonts w:ascii="黑体" w:eastAsia="黑体" w:hAnsi="黑体" w:hint="eastAsia"/>
          <w:b/>
          <w:sz w:val="28"/>
          <w:szCs w:val="36"/>
        </w:rPr>
        <w:t>display current-configration</w:t>
      </w:r>
      <w:r w:rsidR="00D25E79" w:rsidRPr="002A483E">
        <w:rPr>
          <w:rFonts w:ascii="黑体" w:eastAsia="黑体" w:hAnsi="黑体" w:hint="eastAsia"/>
          <w:b/>
          <w:sz w:val="28"/>
          <w:szCs w:val="36"/>
        </w:rPr>
        <w:t xml:space="preserve"> </w:t>
      </w:r>
      <w:r w:rsidR="00D25E79" w:rsidRPr="003049A0">
        <w:rPr>
          <w:rFonts w:ascii="黑体" w:eastAsia="黑体" w:hAnsi="黑体" w:hint="eastAsia"/>
          <w:b/>
          <w:sz w:val="28"/>
          <w:szCs w:val="36"/>
        </w:rPr>
        <w:t>配置信息</w:t>
      </w:r>
    </w:p>
    <w:p w:rsidR="007D7B7E" w:rsidRDefault="007D7B7E" w:rsidP="00B921C0">
      <w:pPr>
        <w:rPr>
          <w:szCs w:val="21"/>
          <w:lang w:val="fr-FR"/>
        </w:rPr>
      </w:pPr>
    </w:p>
    <w:p w:rsidR="00E859F6" w:rsidRDefault="00E859F6" w:rsidP="00B921C0">
      <w:pPr>
        <w:rPr>
          <w:szCs w:val="21"/>
          <w:lang w:val="fr-FR"/>
        </w:rPr>
      </w:pPr>
    </w:p>
    <w:p w:rsidR="00FA4E26" w:rsidRPr="00200884" w:rsidRDefault="00FA4E26" w:rsidP="00FA4E26">
      <w:pPr>
        <w:rPr>
          <w:rFonts w:ascii="宋体" w:hAnsi="宋体"/>
          <w:szCs w:val="21"/>
          <w:lang w:val="fr-FR"/>
        </w:rPr>
      </w:pPr>
      <w:r w:rsidRPr="00200884">
        <w:rPr>
          <w:rFonts w:ascii="宋体" w:hAnsi="宋体" w:hint="eastAsia"/>
          <w:szCs w:val="21"/>
          <w:lang w:val="fr-FR"/>
        </w:rPr>
        <w:t>######################################################################################</w:t>
      </w:r>
    </w:p>
    <w:p w:rsidR="00E859F6" w:rsidRDefault="00E859F6" w:rsidP="00B921C0">
      <w:pPr>
        <w:rPr>
          <w:szCs w:val="21"/>
          <w:lang w:val="fr-FR"/>
        </w:rPr>
      </w:pPr>
    </w:p>
    <w:p w:rsidR="00E859F6" w:rsidRPr="00DB0FB1" w:rsidRDefault="00E859F6" w:rsidP="00E859F6">
      <w:pPr>
        <w:outlineLvl w:val="0"/>
        <w:rPr>
          <w:rFonts w:ascii="黑体" w:eastAsia="黑体" w:hAnsi="黑体"/>
          <w:b/>
          <w:sz w:val="28"/>
          <w:szCs w:val="36"/>
          <w:lang w:val="fr-FR"/>
        </w:rPr>
      </w:pPr>
      <w:r>
        <w:rPr>
          <w:rFonts w:ascii="黑体" w:eastAsia="黑体" w:hAnsi="黑体" w:hint="eastAsia"/>
          <w:b/>
          <w:sz w:val="28"/>
          <w:szCs w:val="36"/>
          <w:lang w:val="fr-FR"/>
        </w:rPr>
        <w:t>(8</w:t>
      </w:r>
      <w:r w:rsidRPr="00DB0FB1">
        <w:rPr>
          <w:rFonts w:ascii="黑体" w:eastAsia="黑体" w:hAnsi="黑体" w:hint="eastAsia"/>
          <w:b/>
          <w:sz w:val="28"/>
          <w:szCs w:val="36"/>
          <w:lang w:val="fr-FR"/>
        </w:rPr>
        <w:t xml:space="preserve">) </w:t>
      </w:r>
      <w:r w:rsidRPr="003049A0">
        <w:rPr>
          <w:rFonts w:ascii="黑体" w:eastAsia="黑体" w:hAnsi="黑体" w:hint="eastAsia"/>
          <w:b/>
          <w:sz w:val="28"/>
          <w:szCs w:val="36"/>
        </w:rPr>
        <w:t>交换机</w:t>
      </w:r>
      <w:r w:rsidR="008E2D7A">
        <w:rPr>
          <w:rFonts w:ascii="黑体" w:eastAsia="黑体" w:hAnsi="黑体" w:hint="eastAsia"/>
          <w:b/>
          <w:sz w:val="28"/>
          <w:szCs w:val="36"/>
          <w:lang w:val="fr-FR"/>
        </w:rPr>
        <w:t>S5</w:t>
      </w:r>
      <w:r w:rsidRPr="003049A0">
        <w:rPr>
          <w:rFonts w:ascii="黑体" w:eastAsia="黑体" w:hAnsi="黑体" w:hint="eastAsia"/>
          <w:b/>
          <w:sz w:val="28"/>
          <w:szCs w:val="36"/>
        </w:rPr>
        <w:t>的</w:t>
      </w:r>
      <w:r w:rsidRPr="00DB0FB1">
        <w:rPr>
          <w:rFonts w:ascii="黑体" w:eastAsia="黑体" w:hAnsi="黑体" w:hint="eastAsia"/>
          <w:b/>
          <w:sz w:val="28"/>
          <w:szCs w:val="36"/>
          <w:lang w:val="fr-FR"/>
        </w:rPr>
        <w:t xml:space="preserve">display current-configration </w:t>
      </w:r>
      <w:r w:rsidRPr="003049A0">
        <w:rPr>
          <w:rFonts w:ascii="黑体" w:eastAsia="黑体" w:hAnsi="黑体" w:hint="eastAsia"/>
          <w:b/>
          <w:sz w:val="28"/>
          <w:szCs w:val="36"/>
        </w:rPr>
        <w:t>配置信息</w:t>
      </w:r>
    </w:p>
    <w:p w:rsidR="00E859F6" w:rsidRDefault="00E859F6" w:rsidP="00E859F6">
      <w:pPr>
        <w:rPr>
          <w:szCs w:val="21"/>
          <w:lang w:val="fr-FR"/>
        </w:rPr>
      </w:pPr>
    </w:p>
    <w:p w:rsidR="00E859F6" w:rsidRDefault="00E859F6" w:rsidP="00E859F6">
      <w:pPr>
        <w:rPr>
          <w:szCs w:val="21"/>
          <w:lang w:val="fr-FR"/>
        </w:rPr>
      </w:pPr>
    </w:p>
    <w:p w:rsidR="00E859F6" w:rsidRDefault="00E859F6" w:rsidP="00E859F6">
      <w:pPr>
        <w:rPr>
          <w:szCs w:val="21"/>
          <w:lang w:val="fr-FR"/>
        </w:rPr>
      </w:pPr>
    </w:p>
    <w:p w:rsidR="00E859F6" w:rsidRPr="00200884" w:rsidRDefault="00E859F6" w:rsidP="00E859F6">
      <w:pPr>
        <w:rPr>
          <w:szCs w:val="21"/>
          <w:lang w:val="fr-FR"/>
        </w:rPr>
      </w:pPr>
    </w:p>
    <w:p w:rsidR="00E859F6" w:rsidRPr="00200884" w:rsidRDefault="00E859F6" w:rsidP="00B921C0">
      <w:pPr>
        <w:rPr>
          <w:szCs w:val="21"/>
          <w:lang w:val="fr-FR"/>
        </w:rPr>
      </w:pPr>
    </w:p>
    <w:sectPr w:rsidR="00E859F6" w:rsidRPr="00200884" w:rsidSect="00F12E0C">
      <w:footerReference w:type="even" r:id="rId9"/>
      <w:footerReference w:type="default" r:id="rId10"/>
      <w:pgSz w:w="11906" w:h="16838"/>
      <w:pgMar w:top="-567" w:right="282" w:bottom="426" w:left="709" w:header="142" w:footer="1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3D1" w:rsidRDefault="00F713D1" w:rsidP="00DB3574">
      <w:r>
        <w:separator/>
      </w:r>
    </w:p>
  </w:endnote>
  <w:endnote w:type="continuationSeparator" w:id="0">
    <w:p w:rsidR="00F713D1" w:rsidRDefault="00F713D1" w:rsidP="00DB3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ACF" w:rsidRDefault="00D51F4F" w:rsidP="0008305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6F0ACF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F0ACF" w:rsidRDefault="006F0ACF" w:rsidP="0008305A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ACF" w:rsidRDefault="006F0ACF" w:rsidP="005F4711">
    <w:pPr>
      <w:pStyle w:val="a4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 w:rsidR="00D51F4F">
      <w:rPr>
        <w:szCs w:val="21"/>
      </w:rPr>
      <w:fldChar w:fldCharType="begin"/>
    </w:r>
    <w:r>
      <w:rPr>
        <w:szCs w:val="21"/>
      </w:rPr>
      <w:instrText xml:space="preserve"> PAGE </w:instrText>
    </w:r>
    <w:r w:rsidR="00D51F4F">
      <w:rPr>
        <w:szCs w:val="21"/>
      </w:rPr>
      <w:fldChar w:fldCharType="separate"/>
    </w:r>
    <w:r w:rsidR="00513304">
      <w:rPr>
        <w:noProof/>
        <w:szCs w:val="21"/>
      </w:rPr>
      <w:t>1</w:t>
    </w:r>
    <w:r w:rsidR="00D51F4F"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 w:rsidR="00D51F4F">
      <w:rPr>
        <w:szCs w:val="21"/>
      </w:rPr>
      <w:fldChar w:fldCharType="begin"/>
    </w:r>
    <w:r>
      <w:rPr>
        <w:szCs w:val="21"/>
      </w:rPr>
      <w:instrText xml:space="preserve"> NUMPAGES </w:instrText>
    </w:r>
    <w:r w:rsidR="00D51F4F">
      <w:rPr>
        <w:szCs w:val="21"/>
      </w:rPr>
      <w:fldChar w:fldCharType="separate"/>
    </w:r>
    <w:r w:rsidR="00513304">
      <w:rPr>
        <w:noProof/>
        <w:szCs w:val="21"/>
      </w:rPr>
      <w:t>2</w:t>
    </w:r>
    <w:r w:rsidR="00D51F4F"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3D1" w:rsidRDefault="00F713D1" w:rsidP="00DB3574">
      <w:r>
        <w:separator/>
      </w:r>
    </w:p>
  </w:footnote>
  <w:footnote w:type="continuationSeparator" w:id="0">
    <w:p w:rsidR="00F713D1" w:rsidRDefault="00F713D1" w:rsidP="00DB3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0C8AE6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298EAB2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AE249B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B66CE47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40FEB35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872B90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98E5A9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17818C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44CE1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2F843A3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000001"/>
    <w:multiLevelType w:val="multilevel"/>
    <w:tmpl w:val="00000001"/>
    <w:lvl w:ilvl="0">
      <w:start w:val="1"/>
      <w:numFmt w:val="decimalEnclosedCircle"/>
      <w:lvlText w:val="%1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00000005"/>
    <w:multiLevelType w:val="singleLevel"/>
    <w:tmpl w:val="00000005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12">
    <w:nsid w:val="00000008"/>
    <w:multiLevelType w:val="multilevel"/>
    <w:tmpl w:val="00000008"/>
    <w:lvl w:ilvl="0">
      <w:start w:val="1"/>
      <w:numFmt w:val="decimalEnclosedCircle"/>
      <w:lvlText w:val="%1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00000009"/>
    <w:multiLevelType w:val="multilevel"/>
    <w:tmpl w:val="00000009"/>
    <w:lvl w:ilvl="0">
      <w:start w:val="1"/>
      <w:numFmt w:val="decimal"/>
      <w:lvlText w:val="（%1）"/>
      <w:lvlJc w:val="left"/>
      <w:pPr>
        <w:ind w:left="720" w:hanging="720"/>
      </w:pPr>
      <w:rPr>
        <w:rFonts w:hAnsi="Arial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0000013"/>
    <w:multiLevelType w:val="multilevel"/>
    <w:tmpl w:val="00000013"/>
    <w:lvl w:ilvl="0">
      <w:start w:val="1"/>
      <w:numFmt w:val="decimal"/>
      <w:lvlText w:val="（%1）"/>
      <w:lvlJc w:val="left"/>
      <w:pPr>
        <w:ind w:left="720" w:hanging="720"/>
      </w:pPr>
      <w:rPr>
        <w:rFonts w:hAnsi="Arial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0000016"/>
    <w:multiLevelType w:val="multilevel"/>
    <w:tmpl w:val="00000016"/>
    <w:lvl w:ilvl="0">
      <w:start w:val="1"/>
      <w:numFmt w:val="decimal"/>
      <w:lvlText w:val="（%1）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00000019"/>
    <w:multiLevelType w:val="multilevel"/>
    <w:tmpl w:val="00000019"/>
    <w:lvl w:ilvl="0">
      <w:start w:val="1"/>
      <w:numFmt w:val="decimal"/>
      <w:lvlText w:val="（%1）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00000024"/>
    <w:multiLevelType w:val="multilevel"/>
    <w:tmpl w:val="00000024"/>
    <w:lvl w:ilvl="0">
      <w:start w:val="1"/>
      <w:numFmt w:val="decimalEnclosedCircle"/>
      <w:lvlText w:val="%1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00000025"/>
    <w:multiLevelType w:val="multilevel"/>
    <w:tmpl w:val="00000025"/>
    <w:lvl w:ilvl="0">
      <w:start w:val="1"/>
      <w:numFmt w:val="decimal"/>
      <w:lvlText w:val="（%1）"/>
      <w:lvlJc w:val="left"/>
      <w:pPr>
        <w:ind w:left="720" w:hanging="720"/>
      </w:pPr>
      <w:rPr>
        <w:rFonts w:hAnsi="Arial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2086CEA"/>
    <w:multiLevelType w:val="hybridMultilevel"/>
    <w:tmpl w:val="0E4E276C"/>
    <w:lvl w:ilvl="0" w:tplc="04090001">
      <w:start w:val="1"/>
      <w:numFmt w:val="bullet"/>
      <w:lvlText w:val=""/>
      <w:lvlJc w:val="left"/>
      <w:pPr>
        <w:ind w:left="8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6" w:hanging="420"/>
      </w:pPr>
      <w:rPr>
        <w:rFonts w:ascii="Wingdings" w:hAnsi="Wingdings" w:hint="default"/>
      </w:rPr>
    </w:lvl>
  </w:abstractNum>
  <w:abstractNum w:abstractNumId="20">
    <w:nsid w:val="12A20888"/>
    <w:multiLevelType w:val="hybridMultilevel"/>
    <w:tmpl w:val="8E36242E"/>
    <w:lvl w:ilvl="0" w:tplc="6E98470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4322EFBC">
      <w:start w:val="1"/>
      <w:numFmt w:val="decimal"/>
      <w:lvlText w:val="%4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138641FA"/>
    <w:multiLevelType w:val="hybridMultilevel"/>
    <w:tmpl w:val="A8FE9E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14B402D9"/>
    <w:multiLevelType w:val="hybridMultilevel"/>
    <w:tmpl w:val="9A82EB0A"/>
    <w:lvl w:ilvl="0" w:tplc="06AE961E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22DB5942"/>
    <w:multiLevelType w:val="hybridMultilevel"/>
    <w:tmpl w:val="DEC85C10"/>
    <w:lvl w:ilvl="0" w:tplc="6686A35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237F053D"/>
    <w:multiLevelType w:val="hybridMultilevel"/>
    <w:tmpl w:val="6FA6AD6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2ACE67B2"/>
    <w:multiLevelType w:val="hybridMultilevel"/>
    <w:tmpl w:val="C708058A"/>
    <w:lvl w:ilvl="0" w:tplc="F1B2E8B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394000F2"/>
    <w:multiLevelType w:val="hybridMultilevel"/>
    <w:tmpl w:val="37E6BF64"/>
    <w:lvl w:ilvl="0" w:tplc="9910715E">
      <w:start w:val="1"/>
      <w:numFmt w:val="decimal"/>
      <w:lvlText w:val="（%1）"/>
      <w:lvlJc w:val="left"/>
      <w:pPr>
        <w:tabs>
          <w:tab w:val="num" w:pos="960"/>
        </w:tabs>
        <w:ind w:left="960" w:hanging="420"/>
      </w:pPr>
      <w:rPr>
        <w:rFonts w:hint="eastAsia"/>
      </w:rPr>
    </w:lvl>
    <w:lvl w:ilvl="1" w:tplc="032AC824">
      <w:start w:val="2"/>
      <w:numFmt w:val="decimal"/>
      <w:lvlText w:val="%2．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7">
    <w:nsid w:val="424E5A26"/>
    <w:multiLevelType w:val="hybridMultilevel"/>
    <w:tmpl w:val="8FE840A6"/>
    <w:lvl w:ilvl="0" w:tplc="23889C7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44FE746D"/>
    <w:multiLevelType w:val="hybridMultilevel"/>
    <w:tmpl w:val="309071EE"/>
    <w:lvl w:ilvl="0" w:tplc="8B1E899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456F6D9B"/>
    <w:multiLevelType w:val="hybridMultilevel"/>
    <w:tmpl w:val="F3464B4C"/>
    <w:lvl w:ilvl="0" w:tplc="7C449C78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F8B11E">
      <w:start w:val="1"/>
      <w:numFmt w:val="decimal"/>
      <w:lvlText w:val="%2、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30">
    <w:nsid w:val="55776BF9"/>
    <w:multiLevelType w:val="hybridMultilevel"/>
    <w:tmpl w:val="51885D96"/>
    <w:lvl w:ilvl="0" w:tplc="411661F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F3512F1"/>
    <w:multiLevelType w:val="hybridMultilevel"/>
    <w:tmpl w:val="AA4469CE"/>
    <w:lvl w:ilvl="0" w:tplc="6E98470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74455907"/>
    <w:multiLevelType w:val="hybridMultilevel"/>
    <w:tmpl w:val="79A40D44"/>
    <w:lvl w:ilvl="0" w:tplc="04090001">
      <w:start w:val="1"/>
      <w:numFmt w:val="bullet"/>
      <w:lvlText w:val=""/>
      <w:lvlJc w:val="left"/>
      <w:pPr>
        <w:tabs>
          <w:tab w:val="num" w:pos="736"/>
        </w:tabs>
        <w:ind w:left="7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56"/>
        </w:tabs>
        <w:ind w:left="11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6"/>
        </w:tabs>
        <w:ind w:left="15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6"/>
        </w:tabs>
        <w:ind w:left="19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6"/>
        </w:tabs>
        <w:ind w:left="24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36"/>
        </w:tabs>
        <w:ind w:left="28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6"/>
        </w:tabs>
        <w:ind w:left="32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76"/>
        </w:tabs>
        <w:ind w:left="36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6"/>
        </w:tabs>
        <w:ind w:left="4096" w:hanging="420"/>
      </w:pPr>
      <w:rPr>
        <w:rFonts w:ascii="Wingdings" w:hAnsi="Wingdings" w:hint="default"/>
      </w:rPr>
    </w:lvl>
  </w:abstractNum>
  <w:abstractNum w:abstractNumId="33">
    <w:nsid w:val="76C3733D"/>
    <w:multiLevelType w:val="hybridMultilevel"/>
    <w:tmpl w:val="1B20106C"/>
    <w:lvl w:ilvl="0" w:tplc="21F29AA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D6344742">
      <w:start w:val="6"/>
      <w:numFmt w:val="decimal"/>
      <w:lvlText w:val="%2."/>
      <w:lvlJc w:val="left"/>
      <w:pPr>
        <w:tabs>
          <w:tab w:val="num" w:pos="810"/>
        </w:tabs>
        <w:ind w:left="810" w:hanging="390"/>
      </w:pPr>
      <w:rPr>
        <w:rFonts w:hint="default"/>
      </w:rPr>
    </w:lvl>
    <w:lvl w:ilvl="2" w:tplc="7B3C4C6C">
      <w:start w:val="1"/>
      <w:numFmt w:val="japaneseCounting"/>
      <w:lvlText w:val="%3、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3"/>
  </w:num>
  <w:num w:numId="2">
    <w:abstractNumId w:val="29"/>
  </w:num>
  <w:num w:numId="3">
    <w:abstractNumId w:val="26"/>
  </w:num>
  <w:num w:numId="4">
    <w:abstractNumId w:val="27"/>
  </w:num>
  <w:num w:numId="5">
    <w:abstractNumId w:val="28"/>
  </w:num>
  <w:num w:numId="6">
    <w:abstractNumId w:val="25"/>
  </w:num>
  <w:num w:numId="7">
    <w:abstractNumId w:val="20"/>
  </w:num>
  <w:num w:numId="8">
    <w:abstractNumId w:val="11"/>
  </w:num>
  <w:num w:numId="9">
    <w:abstractNumId w:val="31"/>
  </w:num>
  <w:num w:numId="10">
    <w:abstractNumId w:val="23"/>
  </w:num>
  <w:num w:numId="11">
    <w:abstractNumId w:val="18"/>
  </w:num>
  <w:num w:numId="12">
    <w:abstractNumId w:val="14"/>
  </w:num>
  <w:num w:numId="13">
    <w:abstractNumId w:val="13"/>
  </w:num>
  <w:num w:numId="14">
    <w:abstractNumId w:val="16"/>
  </w:num>
  <w:num w:numId="15">
    <w:abstractNumId w:val="15"/>
  </w:num>
  <w:num w:numId="16">
    <w:abstractNumId w:val="24"/>
  </w:num>
  <w:num w:numId="17">
    <w:abstractNumId w:val="19"/>
  </w:num>
  <w:num w:numId="18">
    <w:abstractNumId w:val="12"/>
  </w:num>
  <w:num w:numId="19">
    <w:abstractNumId w:val="32"/>
  </w:num>
  <w:num w:numId="20">
    <w:abstractNumId w:val="17"/>
  </w:num>
  <w:num w:numId="21">
    <w:abstractNumId w:val="10"/>
  </w:num>
  <w:num w:numId="22">
    <w:abstractNumId w:val="22"/>
  </w:num>
  <w:num w:numId="23">
    <w:abstractNumId w:val="21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3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574"/>
    <w:rsid w:val="0000122F"/>
    <w:rsid w:val="000017E0"/>
    <w:rsid w:val="00002138"/>
    <w:rsid w:val="00003C42"/>
    <w:rsid w:val="00006B80"/>
    <w:rsid w:val="000122A4"/>
    <w:rsid w:val="00013EA4"/>
    <w:rsid w:val="00015631"/>
    <w:rsid w:val="00015983"/>
    <w:rsid w:val="000202D3"/>
    <w:rsid w:val="0002036A"/>
    <w:rsid w:val="00026B65"/>
    <w:rsid w:val="00032531"/>
    <w:rsid w:val="00033098"/>
    <w:rsid w:val="00034798"/>
    <w:rsid w:val="0004025E"/>
    <w:rsid w:val="000429A5"/>
    <w:rsid w:val="00044C31"/>
    <w:rsid w:val="0004644E"/>
    <w:rsid w:val="000469A7"/>
    <w:rsid w:val="000503B1"/>
    <w:rsid w:val="000516EF"/>
    <w:rsid w:val="00054F46"/>
    <w:rsid w:val="0006497F"/>
    <w:rsid w:val="0007427E"/>
    <w:rsid w:val="00076D4C"/>
    <w:rsid w:val="0008305A"/>
    <w:rsid w:val="0008647E"/>
    <w:rsid w:val="00086D29"/>
    <w:rsid w:val="00087EAA"/>
    <w:rsid w:val="000907B3"/>
    <w:rsid w:val="00090CF0"/>
    <w:rsid w:val="00097862"/>
    <w:rsid w:val="000A048B"/>
    <w:rsid w:val="000A159E"/>
    <w:rsid w:val="000A45A3"/>
    <w:rsid w:val="000A4E05"/>
    <w:rsid w:val="000A6B36"/>
    <w:rsid w:val="000B482E"/>
    <w:rsid w:val="000B73AA"/>
    <w:rsid w:val="000C1FFD"/>
    <w:rsid w:val="000C681E"/>
    <w:rsid w:val="000D6EE1"/>
    <w:rsid w:val="000D71D5"/>
    <w:rsid w:val="000E2006"/>
    <w:rsid w:val="000E2376"/>
    <w:rsid w:val="000E6CF9"/>
    <w:rsid w:val="000E7563"/>
    <w:rsid w:val="000F2C69"/>
    <w:rsid w:val="000F41D2"/>
    <w:rsid w:val="000F519E"/>
    <w:rsid w:val="000F6219"/>
    <w:rsid w:val="000F72BD"/>
    <w:rsid w:val="00104F0E"/>
    <w:rsid w:val="001059E6"/>
    <w:rsid w:val="00112B06"/>
    <w:rsid w:val="00114046"/>
    <w:rsid w:val="00115B94"/>
    <w:rsid w:val="0012033E"/>
    <w:rsid w:val="0012100A"/>
    <w:rsid w:val="0012363A"/>
    <w:rsid w:val="00125945"/>
    <w:rsid w:val="00127880"/>
    <w:rsid w:val="00132C0E"/>
    <w:rsid w:val="00133D0C"/>
    <w:rsid w:val="00135A67"/>
    <w:rsid w:val="00136885"/>
    <w:rsid w:val="001401AC"/>
    <w:rsid w:val="00142046"/>
    <w:rsid w:val="00153174"/>
    <w:rsid w:val="0015506D"/>
    <w:rsid w:val="00161586"/>
    <w:rsid w:val="0016531E"/>
    <w:rsid w:val="00165936"/>
    <w:rsid w:val="00167574"/>
    <w:rsid w:val="00177A4C"/>
    <w:rsid w:val="0019095E"/>
    <w:rsid w:val="00190A0F"/>
    <w:rsid w:val="001934AA"/>
    <w:rsid w:val="00194E1D"/>
    <w:rsid w:val="001A3771"/>
    <w:rsid w:val="001A6881"/>
    <w:rsid w:val="001A7837"/>
    <w:rsid w:val="001A7DDA"/>
    <w:rsid w:val="001A7FE1"/>
    <w:rsid w:val="001B1A09"/>
    <w:rsid w:val="001B60F2"/>
    <w:rsid w:val="001C1AAC"/>
    <w:rsid w:val="001C1EC4"/>
    <w:rsid w:val="001C21FC"/>
    <w:rsid w:val="001C5EE5"/>
    <w:rsid w:val="001C7311"/>
    <w:rsid w:val="001D182A"/>
    <w:rsid w:val="001E105E"/>
    <w:rsid w:val="001E1404"/>
    <w:rsid w:val="001E144D"/>
    <w:rsid w:val="001E17AA"/>
    <w:rsid w:val="001E20BB"/>
    <w:rsid w:val="001E321E"/>
    <w:rsid w:val="001E35C7"/>
    <w:rsid w:val="001E36E4"/>
    <w:rsid w:val="001E4009"/>
    <w:rsid w:val="001E546A"/>
    <w:rsid w:val="001E572D"/>
    <w:rsid w:val="00200884"/>
    <w:rsid w:val="00200E05"/>
    <w:rsid w:val="0020561E"/>
    <w:rsid w:val="00211397"/>
    <w:rsid w:val="00212EB8"/>
    <w:rsid w:val="0021319F"/>
    <w:rsid w:val="00213990"/>
    <w:rsid w:val="00217C1E"/>
    <w:rsid w:val="00220C20"/>
    <w:rsid w:val="00221244"/>
    <w:rsid w:val="00223191"/>
    <w:rsid w:val="002247E2"/>
    <w:rsid w:val="00226C52"/>
    <w:rsid w:val="002316E6"/>
    <w:rsid w:val="00234F9A"/>
    <w:rsid w:val="002350CD"/>
    <w:rsid w:val="00235D59"/>
    <w:rsid w:val="00243551"/>
    <w:rsid w:val="002474EB"/>
    <w:rsid w:val="00252513"/>
    <w:rsid w:val="0025387E"/>
    <w:rsid w:val="002543DA"/>
    <w:rsid w:val="002623EF"/>
    <w:rsid w:val="002628E2"/>
    <w:rsid w:val="002659F8"/>
    <w:rsid w:val="00266E76"/>
    <w:rsid w:val="00267E44"/>
    <w:rsid w:val="002753D7"/>
    <w:rsid w:val="0027561D"/>
    <w:rsid w:val="00277423"/>
    <w:rsid w:val="00281298"/>
    <w:rsid w:val="0028196C"/>
    <w:rsid w:val="00285021"/>
    <w:rsid w:val="00291B39"/>
    <w:rsid w:val="00294989"/>
    <w:rsid w:val="002A357E"/>
    <w:rsid w:val="002A483E"/>
    <w:rsid w:val="002A53B6"/>
    <w:rsid w:val="002A66D9"/>
    <w:rsid w:val="002A7D17"/>
    <w:rsid w:val="002B0A37"/>
    <w:rsid w:val="002B140A"/>
    <w:rsid w:val="002B3996"/>
    <w:rsid w:val="002B6FF0"/>
    <w:rsid w:val="002C4E5B"/>
    <w:rsid w:val="002C58C0"/>
    <w:rsid w:val="002C6446"/>
    <w:rsid w:val="002C778A"/>
    <w:rsid w:val="002D26F6"/>
    <w:rsid w:val="002D445F"/>
    <w:rsid w:val="002D49C1"/>
    <w:rsid w:val="002D5EDF"/>
    <w:rsid w:val="002D7898"/>
    <w:rsid w:val="002E107A"/>
    <w:rsid w:val="002E6BB4"/>
    <w:rsid w:val="002F2BD2"/>
    <w:rsid w:val="002F2DF7"/>
    <w:rsid w:val="002F688E"/>
    <w:rsid w:val="0030261A"/>
    <w:rsid w:val="00303F58"/>
    <w:rsid w:val="003049A0"/>
    <w:rsid w:val="003111B8"/>
    <w:rsid w:val="003135B9"/>
    <w:rsid w:val="003142CF"/>
    <w:rsid w:val="00314984"/>
    <w:rsid w:val="00317C6A"/>
    <w:rsid w:val="00321FB5"/>
    <w:rsid w:val="00323DF8"/>
    <w:rsid w:val="00325D39"/>
    <w:rsid w:val="0033161A"/>
    <w:rsid w:val="00334A3F"/>
    <w:rsid w:val="00341D5A"/>
    <w:rsid w:val="003436AD"/>
    <w:rsid w:val="00343A96"/>
    <w:rsid w:val="00343EAD"/>
    <w:rsid w:val="003473C4"/>
    <w:rsid w:val="003507EA"/>
    <w:rsid w:val="00350F01"/>
    <w:rsid w:val="0035275F"/>
    <w:rsid w:val="00353C34"/>
    <w:rsid w:val="0035407D"/>
    <w:rsid w:val="00354150"/>
    <w:rsid w:val="003547FF"/>
    <w:rsid w:val="003569B0"/>
    <w:rsid w:val="00360D00"/>
    <w:rsid w:val="003634BB"/>
    <w:rsid w:val="0036510E"/>
    <w:rsid w:val="00365286"/>
    <w:rsid w:val="00366186"/>
    <w:rsid w:val="00367461"/>
    <w:rsid w:val="003702EA"/>
    <w:rsid w:val="00371D82"/>
    <w:rsid w:val="00374934"/>
    <w:rsid w:val="00374D5D"/>
    <w:rsid w:val="00384F3F"/>
    <w:rsid w:val="003861FB"/>
    <w:rsid w:val="00386C50"/>
    <w:rsid w:val="003971D7"/>
    <w:rsid w:val="00397D2E"/>
    <w:rsid w:val="003A0FE5"/>
    <w:rsid w:val="003A3C14"/>
    <w:rsid w:val="003A42C9"/>
    <w:rsid w:val="003A49DA"/>
    <w:rsid w:val="003A4C11"/>
    <w:rsid w:val="003A6D7B"/>
    <w:rsid w:val="003B1464"/>
    <w:rsid w:val="003B5257"/>
    <w:rsid w:val="003B60CB"/>
    <w:rsid w:val="003B6385"/>
    <w:rsid w:val="003B738E"/>
    <w:rsid w:val="003C139C"/>
    <w:rsid w:val="003C13B4"/>
    <w:rsid w:val="003C2364"/>
    <w:rsid w:val="003C4B44"/>
    <w:rsid w:val="003D078F"/>
    <w:rsid w:val="003D1D15"/>
    <w:rsid w:val="003E0079"/>
    <w:rsid w:val="003E1D64"/>
    <w:rsid w:val="003E42CD"/>
    <w:rsid w:val="003E5B40"/>
    <w:rsid w:val="003E5B88"/>
    <w:rsid w:val="003F09B3"/>
    <w:rsid w:val="003F38BF"/>
    <w:rsid w:val="003F442B"/>
    <w:rsid w:val="003F658C"/>
    <w:rsid w:val="003F7DB5"/>
    <w:rsid w:val="004047EC"/>
    <w:rsid w:val="00405B14"/>
    <w:rsid w:val="00406899"/>
    <w:rsid w:val="00411400"/>
    <w:rsid w:val="004134A4"/>
    <w:rsid w:val="0041440E"/>
    <w:rsid w:val="00414F86"/>
    <w:rsid w:val="00420FAF"/>
    <w:rsid w:val="0042628E"/>
    <w:rsid w:val="004334B8"/>
    <w:rsid w:val="00434512"/>
    <w:rsid w:val="00437AB8"/>
    <w:rsid w:val="00446CEB"/>
    <w:rsid w:val="004473AE"/>
    <w:rsid w:val="0045153D"/>
    <w:rsid w:val="00451A5B"/>
    <w:rsid w:val="004559E9"/>
    <w:rsid w:val="00461613"/>
    <w:rsid w:val="0046545A"/>
    <w:rsid w:val="0046559A"/>
    <w:rsid w:val="00465EF1"/>
    <w:rsid w:val="00471126"/>
    <w:rsid w:val="00471ABF"/>
    <w:rsid w:val="00472807"/>
    <w:rsid w:val="00472C6C"/>
    <w:rsid w:val="00477DF6"/>
    <w:rsid w:val="0048188B"/>
    <w:rsid w:val="0048372F"/>
    <w:rsid w:val="004843CD"/>
    <w:rsid w:val="00484C16"/>
    <w:rsid w:val="00485C21"/>
    <w:rsid w:val="00485EB5"/>
    <w:rsid w:val="00486ED4"/>
    <w:rsid w:val="0048761A"/>
    <w:rsid w:val="00493679"/>
    <w:rsid w:val="00493853"/>
    <w:rsid w:val="00493A4C"/>
    <w:rsid w:val="00493E27"/>
    <w:rsid w:val="00494486"/>
    <w:rsid w:val="004950C3"/>
    <w:rsid w:val="00495B81"/>
    <w:rsid w:val="00496635"/>
    <w:rsid w:val="004A2A3F"/>
    <w:rsid w:val="004A2E53"/>
    <w:rsid w:val="004A2FE2"/>
    <w:rsid w:val="004A4B4C"/>
    <w:rsid w:val="004A6CF0"/>
    <w:rsid w:val="004B1904"/>
    <w:rsid w:val="004B7E7F"/>
    <w:rsid w:val="004C0D6D"/>
    <w:rsid w:val="004C2F44"/>
    <w:rsid w:val="004C319C"/>
    <w:rsid w:val="004C7D4E"/>
    <w:rsid w:val="004D1D4E"/>
    <w:rsid w:val="004D1F86"/>
    <w:rsid w:val="004D317E"/>
    <w:rsid w:val="004D589B"/>
    <w:rsid w:val="004E1084"/>
    <w:rsid w:val="004E2989"/>
    <w:rsid w:val="004E53C5"/>
    <w:rsid w:val="004E5BD8"/>
    <w:rsid w:val="004F0D2C"/>
    <w:rsid w:val="004F2102"/>
    <w:rsid w:val="004F7C1F"/>
    <w:rsid w:val="00502ADB"/>
    <w:rsid w:val="00504D2C"/>
    <w:rsid w:val="00510F15"/>
    <w:rsid w:val="005119B1"/>
    <w:rsid w:val="005126B4"/>
    <w:rsid w:val="0051326C"/>
    <w:rsid w:val="00513304"/>
    <w:rsid w:val="00514D95"/>
    <w:rsid w:val="005213F8"/>
    <w:rsid w:val="00521606"/>
    <w:rsid w:val="00524DF0"/>
    <w:rsid w:val="00526A64"/>
    <w:rsid w:val="0053100A"/>
    <w:rsid w:val="005339F4"/>
    <w:rsid w:val="00535474"/>
    <w:rsid w:val="0053609B"/>
    <w:rsid w:val="00541400"/>
    <w:rsid w:val="00543BE1"/>
    <w:rsid w:val="005474DD"/>
    <w:rsid w:val="00551218"/>
    <w:rsid w:val="00553EE4"/>
    <w:rsid w:val="005572B5"/>
    <w:rsid w:val="005610B8"/>
    <w:rsid w:val="00561458"/>
    <w:rsid w:val="00564FB1"/>
    <w:rsid w:val="00566370"/>
    <w:rsid w:val="00566AD2"/>
    <w:rsid w:val="00570165"/>
    <w:rsid w:val="00581A08"/>
    <w:rsid w:val="00585046"/>
    <w:rsid w:val="005906DB"/>
    <w:rsid w:val="00592291"/>
    <w:rsid w:val="005934F4"/>
    <w:rsid w:val="005936E1"/>
    <w:rsid w:val="00595B2A"/>
    <w:rsid w:val="00595F2B"/>
    <w:rsid w:val="005966B3"/>
    <w:rsid w:val="005A616B"/>
    <w:rsid w:val="005A6968"/>
    <w:rsid w:val="005A6DBE"/>
    <w:rsid w:val="005A7B92"/>
    <w:rsid w:val="005B160A"/>
    <w:rsid w:val="005B2FE3"/>
    <w:rsid w:val="005B70B5"/>
    <w:rsid w:val="005C2A11"/>
    <w:rsid w:val="005C6EBD"/>
    <w:rsid w:val="005C77CF"/>
    <w:rsid w:val="005D0C38"/>
    <w:rsid w:val="005D187B"/>
    <w:rsid w:val="005D2129"/>
    <w:rsid w:val="005D496D"/>
    <w:rsid w:val="005E2207"/>
    <w:rsid w:val="005E7BBB"/>
    <w:rsid w:val="005F29C6"/>
    <w:rsid w:val="005F4711"/>
    <w:rsid w:val="005F4FCD"/>
    <w:rsid w:val="005F7E7E"/>
    <w:rsid w:val="00603726"/>
    <w:rsid w:val="006051F9"/>
    <w:rsid w:val="00611335"/>
    <w:rsid w:val="00613E88"/>
    <w:rsid w:val="00613FF8"/>
    <w:rsid w:val="00616F3C"/>
    <w:rsid w:val="006171F4"/>
    <w:rsid w:val="00622DD9"/>
    <w:rsid w:val="00625377"/>
    <w:rsid w:val="00625D09"/>
    <w:rsid w:val="00630E7C"/>
    <w:rsid w:val="00632E2E"/>
    <w:rsid w:val="006351C5"/>
    <w:rsid w:val="006352E4"/>
    <w:rsid w:val="0064185F"/>
    <w:rsid w:val="006425F9"/>
    <w:rsid w:val="0064775F"/>
    <w:rsid w:val="0065001F"/>
    <w:rsid w:val="006553E4"/>
    <w:rsid w:val="00664217"/>
    <w:rsid w:val="00664488"/>
    <w:rsid w:val="00664EEE"/>
    <w:rsid w:val="0066600F"/>
    <w:rsid w:val="00674B6B"/>
    <w:rsid w:val="00677EA1"/>
    <w:rsid w:val="0068103A"/>
    <w:rsid w:val="006912A3"/>
    <w:rsid w:val="006912CE"/>
    <w:rsid w:val="0069257B"/>
    <w:rsid w:val="00696E76"/>
    <w:rsid w:val="006A07D7"/>
    <w:rsid w:val="006A44FB"/>
    <w:rsid w:val="006A5CF4"/>
    <w:rsid w:val="006A74A4"/>
    <w:rsid w:val="006B13BF"/>
    <w:rsid w:val="006B20FA"/>
    <w:rsid w:val="006B280E"/>
    <w:rsid w:val="006B5652"/>
    <w:rsid w:val="006C54E6"/>
    <w:rsid w:val="006C5788"/>
    <w:rsid w:val="006C5F2D"/>
    <w:rsid w:val="006C7022"/>
    <w:rsid w:val="006D0187"/>
    <w:rsid w:val="006D09F1"/>
    <w:rsid w:val="006D0F4C"/>
    <w:rsid w:val="006D4AE3"/>
    <w:rsid w:val="006D59C7"/>
    <w:rsid w:val="006D76A5"/>
    <w:rsid w:val="006E22F8"/>
    <w:rsid w:val="006E408A"/>
    <w:rsid w:val="006E712D"/>
    <w:rsid w:val="006F0ACF"/>
    <w:rsid w:val="006F7B0A"/>
    <w:rsid w:val="00700BB2"/>
    <w:rsid w:val="00721776"/>
    <w:rsid w:val="007233DC"/>
    <w:rsid w:val="00723D16"/>
    <w:rsid w:val="00723F79"/>
    <w:rsid w:val="00725D72"/>
    <w:rsid w:val="00727017"/>
    <w:rsid w:val="00727A1C"/>
    <w:rsid w:val="0073266D"/>
    <w:rsid w:val="0073533B"/>
    <w:rsid w:val="007359CB"/>
    <w:rsid w:val="0074169F"/>
    <w:rsid w:val="007435A6"/>
    <w:rsid w:val="00743C67"/>
    <w:rsid w:val="00744EB6"/>
    <w:rsid w:val="007460BD"/>
    <w:rsid w:val="007478CB"/>
    <w:rsid w:val="007523FC"/>
    <w:rsid w:val="00753F7F"/>
    <w:rsid w:val="007631BE"/>
    <w:rsid w:val="00763A08"/>
    <w:rsid w:val="00764BF6"/>
    <w:rsid w:val="007718E3"/>
    <w:rsid w:val="007738FE"/>
    <w:rsid w:val="007764BE"/>
    <w:rsid w:val="007806A1"/>
    <w:rsid w:val="00782C15"/>
    <w:rsid w:val="0078443E"/>
    <w:rsid w:val="00786372"/>
    <w:rsid w:val="007874D7"/>
    <w:rsid w:val="00787BC1"/>
    <w:rsid w:val="0079078A"/>
    <w:rsid w:val="00791778"/>
    <w:rsid w:val="007964C3"/>
    <w:rsid w:val="007A01E8"/>
    <w:rsid w:val="007A0827"/>
    <w:rsid w:val="007A087F"/>
    <w:rsid w:val="007A217A"/>
    <w:rsid w:val="007A6709"/>
    <w:rsid w:val="007A6E7D"/>
    <w:rsid w:val="007B1B2B"/>
    <w:rsid w:val="007C78EE"/>
    <w:rsid w:val="007D1D80"/>
    <w:rsid w:val="007D5EDB"/>
    <w:rsid w:val="007D681D"/>
    <w:rsid w:val="007D78A3"/>
    <w:rsid w:val="007D7B7E"/>
    <w:rsid w:val="007E0D14"/>
    <w:rsid w:val="007E0FE8"/>
    <w:rsid w:val="007E1977"/>
    <w:rsid w:val="007E37DD"/>
    <w:rsid w:val="007E50D3"/>
    <w:rsid w:val="007E7325"/>
    <w:rsid w:val="007F0DF1"/>
    <w:rsid w:val="007F3D8C"/>
    <w:rsid w:val="007F7B8D"/>
    <w:rsid w:val="00800573"/>
    <w:rsid w:val="00800BCA"/>
    <w:rsid w:val="00802D71"/>
    <w:rsid w:val="008053A8"/>
    <w:rsid w:val="008102E3"/>
    <w:rsid w:val="00810DC8"/>
    <w:rsid w:val="00816F22"/>
    <w:rsid w:val="00822829"/>
    <w:rsid w:val="00827402"/>
    <w:rsid w:val="0082753A"/>
    <w:rsid w:val="00832EB3"/>
    <w:rsid w:val="00833A3C"/>
    <w:rsid w:val="0083406B"/>
    <w:rsid w:val="008350F4"/>
    <w:rsid w:val="00841113"/>
    <w:rsid w:val="00841B33"/>
    <w:rsid w:val="00842218"/>
    <w:rsid w:val="00843EAD"/>
    <w:rsid w:val="0084610F"/>
    <w:rsid w:val="008504FA"/>
    <w:rsid w:val="008505D1"/>
    <w:rsid w:val="00857542"/>
    <w:rsid w:val="0086416B"/>
    <w:rsid w:val="008648FF"/>
    <w:rsid w:val="0087435C"/>
    <w:rsid w:val="00874AE7"/>
    <w:rsid w:val="00874B94"/>
    <w:rsid w:val="008813C6"/>
    <w:rsid w:val="0088166B"/>
    <w:rsid w:val="00881C75"/>
    <w:rsid w:val="008832CD"/>
    <w:rsid w:val="00884915"/>
    <w:rsid w:val="00890AFA"/>
    <w:rsid w:val="0089184E"/>
    <w:rsid w:val="008945D1"/>
    <w:rsid w:val="008A1BF9"/>
    <w:rsid w:val="008A2220"/>
    <w:rsid w:val="008A2760"/>
    <w:rsid w:val="008A2B9A"/>
    <w:rsid w:val="008A55A3"/>
    <w:rsid w:val="008A6567"/>
    <w:rsid w:val="008A7F23"/>
    <w:rsid w:val="008B0F1C"/>
    <w:rsid w:val="008B3477"/>
    <w:rsid w:val="008D3B1A"/>
    <w:rsid w:val="008D638F"/>
    <w:rsid w:val="008D6BED"/>
    <w:rsid w:val="008E1589"/>
    <w:rsid w:val="008E2D7A"/>
    <w:rsid w:val="008F1008"/>
    <w:rsid w:val="008F4C71"/>
    <w:rsid w:val="008F735F"/>
    <w:rsid w:val="00900155"/>
    <w:rsid w:val="00903400"/>
    <w:rsid w:val="00904B33"/>
    <w:rsid w:val="00905F34"/>
    <w:rsid w:val="009119DD"/>
    <w:rsid w:val="009138F5"/>
    <w:rsid w:val="00913BEA"/>
    <w:rsid w:val="009162AF"/>
    <w:rsid w:val="0091726E"/>
    <w:rsid w:val="009179FF"/>
    <w:rsid w:val="009212BD"/>
    <w:rsid w:val="00924FC6"/>
    <w:rsid w:val="00925C34"/>
    <w:rsid w:val="0092715E"/>
    <w:rsid w:val="00930AC7"/>
    <w:rsid w:val="00932C54"/>
    <w:rsid w:val="00933C9D"/>
    <w:rsid w:val="009448F4"/>
    <w:rsid w:val="0095002D"/>
    <w:rsid w:val="00950635"/>
    <w:rsid w:val="0095102D"/>
    <w:rsid w:val="009527FD"/>
    <w:rsid w:val="0095392A"/>
    <w:rsid w:val="009540FD"/>
    <w:rsid w:val="00954D61"/>
    <w:rsid w:val="009578CC"/>
    <w:rsid w:val="00966764"/>
    <w:rsid w:val="0097294E"/>
    <w:rsid w:val="00973624"/>
    <w:rsid w:val="00974F5F"/>
    <w:rsid w:val="00975664"/>
    <w:rsid w:val="00975FD6"/>
    <w:rsid w:val="00981D39"/>
    <w:rsid w:val="009860FD"/>
    <w:rsid w:val="009875BF"/>
    <w:rsid w:val="0099001C"/>
    <w:rsid w:val="009915AC"/>
    <w:rsid w:val="0099421A"/>
    <w:rsid w:val="0099583B"/>
    <w:rsid w:val="0099597F"/>
    <w:rsid w:val="009962BC"/>
    <w:rsid w:val="009963BE"/>
    <w:rsid w:val="00997406"/>
    <w:rsid w:val="009A0542"/>
    <w:rsid w:val="009A2B01"/>
    <w:rsid w:val="009A2F84"/>
    <w:rsid w:val="009A4117"/>
    <w:rsid w:val="009A4AC4"/>
    <w:rsid w:val="009A4BAF"/>
    <w:rsid w:val="009C2343"/>
    <w:rsid w:val="009C3550"/>
    <w:rsid w:val="009C35F7"/>
    <w:rsid w:val="009C74D8"/>
    <w:rsid w:val="009C7F39"/>
    <w:rsid w:val="009D0981"/>
    <w:rsid w:val="009E1F09"/>
    <w:rsid w:val="009E2079"/>
    <w:rsid w:val="009E5EF5"/>
    <w:rsid w:val="009E7D06"/>
    <w:rsid w:val="009F1BC2"/>
    <w:rsid w:val="009F3009"/>
    <w:rsid w:val="00A02725"/>
    <w:rsid w:val="00A0372D"/>
    <w:rsid w:val="00A06067"/>
    <w:rsid w:val="00A06068"/>
    <w:rsid w:val="00A06C17"/>
    <w:rsid w:val="00A07084"/>
    <w:rsid w:val="00A10100"/>
    <w:rsid w:val="00A17D96"/>
    <w:rsid w:val="00A23684"/>
    <w:rsid w:val="00A24F4D"/>
    <w:rsid w:val="00A310B9"/>
    <w:rsid w:val="00A31AFB"/>
    <w:rsid w:val="00A34BA4"/>
    <w:rsid w:val="00A42660"/>
    <w:rsid w:val="00A43AF6"/>
    <w:rsid w:val="00A43E03"/>
    <w:rsid w:val="00A51CBD"/>
    <w:rsid w:val="00A60905"/>
    <w:rsid w:val="00A63075"/>
    <w:rsid w:val="00A659A8"/>
    <w:rsid w:val="00A66B0F"/>
    <w:rsid w:val="00A70EAA"/>
    <w:rsid w:val="00A711D2"/>
    <w:rsid w:val="00A74438"/>
    <w:rsid w:val="00A74AAC"/>
    <w:rsid w:val="00A74F2E"/>
    <w:rsid w:val="00A77521"/>
    <w:rsid w:val="00A8127F"/>
    <w:rsid w:val="00A86DB8"/>
    <w:rsid w:val="00A87DC2"/>
    <w:rsid w:val="00AA0907"/>
    <w:rsid w:val="00AA3481"/>
    <w:rsid w:val="00AA4984"/>
    <w:rsid w:val="00AA5075"/>
    <w:rsid w:val="00AB3954"/>
    <w:rsid w:val="00AB5CA5"/>
    <w:rsid w:val="00AB6DF6"/>
    <w:rsid w:val="00AC0B26"/>
    <w:rsid w:val="00AC1A4C"/>
    <w:rsid w:val="00AC352D"/>
    <w:rsid w:val="00AC7E96"/>
    <w:rsid w:val="00AD3634"/>
    <w:rsid w:val="00AE1589"/>
    <w:rsid w:val="00AE4F60"/>
    <w:rsid w:val="00AE56C9"/>
    <w:rsid w:val="00AE624D"/>
    <w:rsid w:val="00AF0EEF"/>
    <w:rsid w:val="00AF190E"/>
    <w:rsid w:val="00AF6B9C"/>
    <w:rsid w:val="00AF7876"/>
    <w:rsid w:val="00B05808"/>
    <w:rsid w:val="00B079CB"/>
    <w:rsid w:val="00B10123"/>
    <w:rsid w:val="00B10AA9"/>
    <w:rsid w:val="00B17143"/>
    <w:rsid w:val="00B207BD"/>
    <w:rsid w:val="00B20F34"/>
    <w:rsid w:val="00B21045"/>
    <w:rsid w:val="00B236CF"/>
    <w:rsid w:val="00B238F7"/>
    <w:rsid w:val="00B27462"/>
    <w:rsid w:val="00B316BB"/>
    <w:rsid w:val="00B33B66"/>
    <w:rsid w:val="00B349F1"/>
    <w:rsid w:val="00B373C6"/>
    <w:rsid w:val="00B4228B"/>
    <w:rsid w:val="00B42D71"/>
    <w:rsid w:val="00B449A9"/>
    <w:rsid w:val="00B47EC3"/>
    <w:rsid w:val="00B5026F"/>
    <w:rsid w:val="00B50D7B"/>
    <w:rsid w:val="00B54B6D"/>
    <w:rsid w:val="00B57048"/>
    <w:rsid w:val="00B61B9B"/>
    <w:rsid w:val="00B67A9C"/>
    <w:rsid w:val="00B70598"/>
    <w:rsid w:val="00B7336C"/>
    <w:rsid w:val="00B73437"/>
    <w:rsid w:val="00B77B01"/>
    <w:rsid w:val="00B81E3F"/>
    <w:rsid w:val="00B82000"/>
    <w:rsid w:val="00B8217D"/>
    <w:rsid w:val="00B83C6D"/>
    <w:rsid w:val="00B84F55"/>
    <w:rsid w:val="00B90E83"/>
    <w:rsid w:val="00B91DCA"/>
    <w:rsid w:val="00B921C0"/>
    <w:rsid w:val="00B92FB0"/>
    <w:rsid w:val="00B93840"/>
    <w:rsid w:val="00B93FC6"/>
    <w:rsid w:val="00B94274"/>
    <w:rsid w:val="00B942E4"/>
    <w:rsid w:val="00B96295"/>
    <w:rsid w:val="00B96D63"/>
    <w:rsid w:val="00BA183C"/>
    <w:rsid w:val="00BA2DAE"/>
    <w:rsid w:val="00BA4E86"/>
    <w:rsid w:val="00BA5A06"/>
    <w:rsid w:val="00BA7A71"/>
    <w:rsid w:val="00BA7F09"/>
    <w:rsid w:val="00BB010C"/>
    <w:rsid w:val="00BB19BC"/>
    <w:rsid w:val="00BB3B59"/>
    <w:rsid w:val="00BB5199"/>
    <w:rsid w:val="00BB7489"/>
    <w:rsid w:val="00BB7D6B"/>
    <w:rsid w:val="00BC0B81"/>
    <w:rsid w:val="00BC0BB7"/>
    <w:rsid w:val="00BC21C9"/>
    <w:rsid w:val="00BC2974"/>
    <w:rsid w:val="00BC32DD"/>
    <w:rsid w:val="00BC37C5"/>
    <w:rsid w:val="00BC53B4"/>
    <w:rsid w:val="00BC6B35"/>
    <w:rsid w:val="00BC7560"/>
    <w:rsid w:val="00BD0CE1"/>
    <w:rsid w:val="00BD7F32"/>
    <w:rsid w:val="00BE5587"/>
    <w:rsid w:val="00BE5CE0"/>
    <w:rsid w:val="00BE6937"/>
    <w:rsid w:val="00BE6D91"/>
    <w:rsid w:val="00BE7D92"/>
    <w:rsid w:val="00BF0F9B"/>
    <w:rsid w:val="00BF26B0"/>
    <w:rsid w:val="00BF3C74"/>
    <w:rsid w:val="00BF63E1"/>
    <w:rsid w:val="00BF6489"/>
    <w:rsid w:val="00C0571A"/>
    <w:rsid w:val="00C06E18"/>
    <w:rsid w:val="00C10079"/>
    <w:rsid w:val="00C10708"/>
    <w:rsid w:val="00C10F54"/>
    <w:rsid w:val="00C15EC0"/>
    <w:rsid w:val="00C17F56"/>
    <w:rsid w:val="00C20BBC"/>
    <w:rsid w:val="00C232B8"/>
    <w:rsid w:val="00C26228"/>
    <w:rsid w:val="00C30CEC"/>
    <w:rsid w:val="00C30CF4"/>
    <w:rsid w:val="00C31027"/>
    <w:rsid w:val="00C31400"/>
    <w:rsid w:val="00C320AE"/>
    <w:rsid w:val="00C44002"/>
    <w:rsid w:val="00C47BA4"/>
    <w:rsid w:val="00C52415"/>
    <w:rsid w:val="00C5620E"/>
    <w:rsid w:val="00C63CC0"/>
    <w:rsid w:val="00C65920"/>
    <w:rsid w:val="00C659A0"/>
    <w:rsid w:val="00C65D01"/>
    <w:rsid w:val="00C67402"/>
    <w:rsid w:val="00C7137E"/>
    <w:rsid w:val="00C77A33"/>
    <w:rsid w:val="00C81291"/>
    <w:rsid w:val="00C82384"/>
    <w:rsid w:val="00C873DA"/>
    <w:rsid w:val="00C94764"/>
    <w:rsid w:val="00CA009B"/>
    <w:rsid w:val="00CA2758"/>
    <w:rsid w:val="00CA3A42"/>
    <w:rsid w:val="00CA5483"/>
    <w:rsid w:val="00CA66CE"/>
    <w:rsid w:val="00CB3E68"/>
    <w:rsid w:val="00CC226B"/>
    <w:rsid w:val="00CC4D4A"/>
    <w:rsid w:val="00CC6565"/>
    <w:rsid w:val="00CC6EC0"/>
    <w:rsid w:val="00CC75D0"/>
    <w:rsid w:val="00CC787F"/>
    <w:rsid w:val="00CD3730"/>
    <w:rsid w:val="00CD3EC1"/>
    <w:rsid w:val="00CD454B"/>
    <w:rsid w:val="00CD568F"/>
    <w:rsid w:val="00CD5AD8"/>
    <w:rsid w:val="00CD7EA1"/>
    <w:rsid w:val="00CE3C66"/>
    <w:rsid w:val="00CE5063"/>
    <w:rsid w:val="00CE50BD"/>
    <w:rsid w:val="00CE5BF0"/>
    <w:rsid w:val="00CE7B0F"/>
    <w:rsid w:val="00CE7C39"/>
    <w:rsid w:val="00CF08D8"/>
    <w:rsid w:val="00CF1A6B"/>
    <w:rsid w:val="00CF24C4"/>
    <w:rsid w:val="00CF252D"/>
    <w:rsid w:val="00CF2997"/>
    <w:rsid w:val="00CF29B3"/>
    <w:rsid w:val="00CF34EA"/>
    <w:rsid w:val="00CF5A89"/>
    <w:rsid w:val="00CF679E"/>
    <w:rsid w:val="00CF715D"/>
    <w:rsid w:val="00D02194"/>
    <w:rsid w:val="00D048CF"/>
    <w:rsid w:val="00D12D3E"/>
    <w:rsid w:val="00D15A6A"/>
    <w:rsid w:val="00D15E10"/>
    <w:rsid w:val="00D25E79"/>
    <w:rsid w:val="00D276AA"/>
    <w:rsid w:val="00D32137"/>
    <w:rsid w:val="00D32F18"/>
    <w:rsid w:val="00D33273"/>
    <w:rsid w:val="00D336E5"/>
    <w:rsid w:val="00D345B7"/>
    <w:rsid w:val="00D35E87"/>
    <w:rsid w:val="00D37BC8"/>
    <w:rsid w:val="00D42B80"/>
    <w:rsid w:val="00D44426"/>
    <w:rsid w:val="00D51F4F"/>
    <w:rsid w:val="00D52B37"/>
    <w:rsid w:val="00D604B6"/>
    <w:rsid w:val="00D64699"/>
    <w:rsid w:val="00D65058"/>
    <w:rsid w:val="00D65A86"/>
    <w:rsid w:val="00D65DEA"/>
    <w:rsid w:val="00D71FFE"/>
    <w:rsid w:val="00D77AB9"/>
    <w:rsid w:val="00D81592"/>
    <w:rsid w:val="00D87A18"/>
    <w:rsid w:val="00D87FB9"/>
    <w:rsid w:val="00D9562A"/>
    <w:rsid w:val="00D96BF1"/>
    <w:rsid w:val="00DA1795"/>
    <w:rsid w:val="00DA51A7"/>
    <w:rsid w:val="00DA5230"/>
    <w:rsid w:val="00DA534A"/>
    <w:rsid w:val="00DA5840"/>
    <w:rsid w:val="00DA7CF8"/>
    <w:rsid w:val="00DB0FB1"/>
    <w:rsid w:val="00DB34EF"/>
    <w:rsid w:val="00DB3574"/>
    <w:rsid w:val="00DB408F"/>
    <w:rsid w:val="00DB48FD"/>
    <w:rsid w:val="00DC1335"/>
    <w:rsid w:val="00DC1BA1"/>
    <w:rsid w:val="00DC1BED"/>
    <w:rsid w:val="00DC5012"/>
    <w:rsid w:val="00DD1712"/>
    <w:rsid w:val="00DD545E"/>
    <w:rsid w:val="00DD5C68"/>
    <w:rsid w:val="00DD5D3E"/>
    <w:rsid w:val="00DD6987"/>
    <w:rsid w:val="00DE1B18"/>
    <w:rsid w:val="00DE2646"/>
    <w:rsid w:val="00DE50B5"/>
    <w:rsid w:val="00DE6649"/>
    <w:rsid w:val="00DE7467"/>
    <w:rsid w:val="00DF003B"/>
    <w:rsid w:val="00DF2F20"/>
    <w:rsid w:val="00DF4232"/>
    <w:rsid w:val="00E02955"/>
    <w:rsid w:val="00E02B2E"/>
    <w:rsid w:val="00E03425"/>
    <w:rsid w:val="00E05C83"/>
    <w:rsid w:val="00E07207"/>
    <w:rsid w:val="00E07E13"/>
    <w:rsid w:val="00E130D5"/>
    <w:rsid w:val="00E14117"/>
    <w:rsid w:val="00E14426"/>
    <w:rsid w:val="00E1547F"/>
    <w:rsid w:val="00E21C61"/>
    <w:rsid w:val="00E21E81"/>
    <w:rsid w:val="00E234FB"/>
    <w:rsid w:val="00E34F2E"/>
    <w:rsid w:val="00E35707"/>
    <w:rsid w:val="00E35EDA"/>
    <w:rsid w:val="00E36EA4"/>
    <w:rsid w:val="00E41E90"/>
    <w:rsid w:val="00E43409"/>
    <w:rsid w:val="00E45E7F"/>
    <w:rsid w:val="00E45F73"/>
    <w:rsid w:val="00E460CC"/>
    <w:rsid w:val="00E476E3"/>
    <w:rsid w:val="00E530ED"/>
    <w:rsid w:val="00E53860"/>
    <w:rsid w:val="00E61389"/>
    <w:rsid w:val="00E62A19"/>
    <w:rsid w:val="00E65D24"/>
    <w:rsid w:val="00E755D5"/>
    <w:rsid w:val="00E859F6"/>
    <w:rsid w:val="00E85F21"/>
    <w:rsid w:val="00E875B2"/>
    <w:rsid w:val="00E87CF8"/>
    <w:rsid w:val="00E96DA1"/>
    <w:rsid w:val="00EA0587"/>
    <w:rsid w:val="00EA0A67"/>
    <w:rsid w:val="00EA0D0F"/>
    <w:rsid w:val="00EA181F"/>
    <w:rsid w:val="00EA1D23"/>
    <w:rsid w:val="00EA4550"/>
    <w:rsid w:val="00EA4737"/>
    <w:rsid w:val="00EA5FFB"/>
    <w:rsid w:val="00EB00BD"/>
    <w:rsid w:val="00EB77F8"/>
    <w:rsid w:val="00EC2D7D"/>
    <w:rsid w:val="00EC3608"/>
    <w:rsid w:val="00EC4E40"/>
    <w:rsid w:val="00ED449C"/>
    <w:rsid w:val="00ED681B"/>
    <w:rsid w:val="00EE0E80"/>
    <w:rsid w:val="00EE5B8F"/>
    <w:rsid w:val="00EE7EE2"/>
    <w:rsid w:val="00EF0969"/>
    <w:rsid w:val="00EF208C"/>
    <w:rsid w:val="00F0404B"/>
    <w:rsid w:val="00F10505"/>
    <w:rsid w:val="00F10840"/>
    <w:rsid w:val="00F12E0C"/>
    <w:rsid w:val="00F23876"/>
    <w:rsid w:val="00F32099"/>
    <w:rsid w:val="00F34B22"/>
    <w:rsid w:val="00F40D08"/>
    <w:rsid w:val="00F425FC"/>
    <w:rsid w:val="00F4666B"/>
    <w:rsid w:val="00F46A47"/>
    <w:rsid w:val="00F54037"/>
    <w:rsid w:val="00F552F5"/>
    <w:rsid w:val="00F632C5"/>
    <w:rsid w:val="00F63F17"/>
    <w:rsid w:val="00F713D1"/>
    <w:rsid w:val="00F71834"/>
    <w:rsid w:val="00F73497"/>
    <w:rsid w:val="00F76FCF"/>
    <w:rsid w:val="00F80428"/>
    <w:rsid w:val="00F80D6D"/>
    <w:rsid w:val="00F8288B"/>
    <w:rsid w:val="00F86CEC"/>
    <w:rsid w:val="00F92976"/>
    <w:rsid w:val="00F932F7"/>
    <w:rsid w:val="00F94901"/>
    <w:rsid w:val="00F97F3D"/>
    <w:rsid w:val="00FA4CE1"/>
    <w:rsid w:val="00FA4DEC"/>
    <w:rsid w:val="00FA4E26"/>
    <w:rsid w:val="00FB0256"/>
    <w:rsid w:val="00FB0C17"/>
    <w:rsid w:val="00FB12D4"/>
    <w:rsid w:val="00FB349C"/>
    <w:rsid w:val="00FB3BD7"/>
    <w:rsid w:val="00FB3CAC"/>
    <w:rsid w:val="00FB478E"/>
    <w:rsid w:val="00FC29F3"/>
    <w:rsid w:val="00FC3288"/>
    <w:rsid w:val="00FD067B"/>
    <w:rsid w:val="00FD173B"/>
    <w:rsid w:val="00FD1E99"/>
    <w:rsid w:val="00FD270C"/>
    <w:rsid w:val="00FD2A7D"/>
    <w:rsid w:val="00FE15BE"/>
    <w:rsid w:val="00FE4676"/>
    <w:rsid w:val="00FE48F8"/>
    <w:rsid w:val="00FE4962"/>
    <w:rsid w:val="00FE6251"/>
    <w:rsid w:val="00FF1535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36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A01E8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C7137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D956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3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DB35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3574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DB3574"/>
    <w:rPr>
      <w:sz w:val="18"/>
      <w:szCs w:val="18"/>
    </w:rPr>
  </w:style>
  <w:style w:type="character" w:customStyle="1" w:styleId="1Char">
    <w:name w:val="标题 1 Char"/>
    <w:link w:val="1"/>
    <w:uiPriority w:val="9"/>
    <w:rsid w:val="007A01E8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B0256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FB0256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411400"/>
  </w:style>
  <w:style w:type="character" w:styleId="a7">
    <w:name w:val="Hyperlink"/>
    <w:rsid w:val="00DF2F20"/>
    <w:rPr>
      <w:color w:val="0000FF"/>
      <w:u w:val="single"/>
    </w:rPr>
  </w:style>
  <w:style w:type="table" w:styleId="a8">
    <w:name w:val="Table Grid"/>
    <w:basedOn w:val="a1"/>
    <w:rsid w:val="00822829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rsid w:val="00B27462"/>
    <w:pPr>
      <w:ind w:leftChars="2500" w:left="100"/>
    </w:pPr>
  </w:style>
  <w:style w:type="paragraph" w:styleId="aa">
    <w:name w:val="Document Map"/>
    <w:basedOn w:val="a"/>
    <w:link w:val="Char2"/>
    <w:uiPriority w:val="99"/>
    <w:semiHidden/>
    <w:unhideWhenUsed/>
    <w:rsid w:val="00F97F3D"/>
    <w:rPr>
      <w:rFonts w:ascii="宋体"/>
      <w:sz w:val="18"/>
      <w:szCs w:val="18"/>
    </w:rPr>
  </w:style>
  <w:style w:type="character" w:customStyle="1" w:styleId="Char2">
    <w:name w:val="文档结构图 Char"/>
    <w:link w:val="aa"/>
    <w:uiPriority w:val="99"/>
    <w:semiHidden/>
    <w:rsid w:val="00F97F3D"/>
    <w:rPr>
      <w:rFonts w:ascii="宋体" w:hAnsi="Times New Roman"/>
      <w:kern w:val="2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5F4FCD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5F4FCD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5F4FCD"/>
    <w:rPr>
      <w:rFonts w:ascii="Times New Roman" w:hAnsi="Times New Roman"/>
      <w:kern w:val="2"/>
      <w:sz w:val="21"/>
      <w:szCs w:val="24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5F4FCD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5F4FCD"/>
    <w:rPr>
      <w:rFonts w:ascii="Times New Roman" w:hAnsi="Times New Roman"/>
      <w:b/>
      <w:bCs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36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A01E8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C7137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D956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3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DB35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3574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DB3574"/>
    <w:rPr>
      <w:sz w:val="18"/>
      <w:szCs w:val="18"/>
    </w:rPr>
  </w:style>
  <w:style w:type="character" w:customStyle="1" w:styleId="1Char">
    <w:name w:val="标题 1 Char"/>
    <w:link w:val="1"/>
    <w:uiPriority w:val="9"/>
    <w:rsid w:val="007A01E8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B0256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FB0256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411400"/>
  </w:style>
  <w:style w:type="character" w:styleId="a7">
    <w:name w:val="Hyperlink"/>
    <w:rsid w:val="00DF2F20"/>
    <w:rPr>
      <w:color w:val="0000FF"/>
      <w:u w:val="single"/>
    </w:rPr>
  </w:style>
  <w:style w:type="table" w:styleId="a8">
    <w:name w:val="Table Grid"/>
    <w:basedOn w:val="a1"/>
    <w:rsid w:val="00822829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rsid w:val="00B27462"/>
    <w:pPr>
      <w:ind w:leftChars="2500" w:left="100"/>
    </w:pPr>
  </w:style>
  <w:style w:type="paragraph" w:styleId="aa">
    <w:name w:val="Document Map"/>
    <w:basedOn w:val="a"/>
    <w:link w:val="Char2"/>
    <w:uiPriority w:val="99"/>
    <w:semiHidden/>
    <w:unhideWhenUsed/>
    <w:rsid w:val="00F97F3D"/>
    <w:rPr>
      <w:rFonts w:ascii="宋体"/>
      <w:sz w:val="18"/>
      <w:szCs w:val="18"/>
    </w:rPr>
  </w:style>
  <w:style w:type="character" w:customStyle="1" w:styleId="Char2">
    <w:name w:val="文档结构图 Char"/>
    <w:link w:val="aa"/>
    <w:uiPriority w:val="99"/>
    <w:semiHidden/>
    <w:rsid w:val="00F97F3D"/>
    <w:rPr>
      <w:rFonts w:ascii="宋体" w:hAnsi="Times New Roman"/>
      <w:kern w:val="2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5F4FCD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5F4FCD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5F4FCD"/>
    <w:rPr>
      <w:rFonts w:ascii="Times New Roman" w:hAnsi="Times New Roman"/>
      <w:kern w:val="2"/>
      <w:sz w:val="21"/>
      <w:szCs w:val="24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5F4FCD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5F4FCD"/>
    <w:rPr>
      <w:rFonts w:ascii="Times New Roman" w:hAnsi="Times New Roman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A361B-19DC-40D7-AC04-B9D40B267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企业网搭建竞赛题目</vt:lpstr>
    </vt:vector>
  </TitlesOfParts>
  <Company>mycomputer</Company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企业网搭建竞赛题目</dc:title>
  <dc:creator>xiexi</dc:creator>
  <cp:lastModifiedBy>new</cp:lastModifiedBy>
  <cp:revision>4</cp:revision>
  <cp:lastPrinted>2010-04-28T18:13:00Z</cp:lastPrinted>
  <dcterms:created xsi:type="dcterms:W3CDTF">2016-04-18T06:44:00Z</dcterms:created>
  <dcterms:modified xsi:type="dcterms:W3CDTF">2016-04-25T13:20:00Z</dcterms:modified>
</cp:coreProperties>
</file>